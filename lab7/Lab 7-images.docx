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E9EAA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64"/>
          <w:szCs w:val="64"/>
        </w:rPr>
      </w:pPr>
      <w:r>
        <w:rPr>
          <w:rFonts w:ascii="Times" w:hAnsi="Times" w:cs="Times"/>
          <w:b/>
          <w:bCs/>
          <w:sz w:val="64"/>
          <w:szCs w:val="64"/>
        </w:rPr>
        <w:t>Lab 7 - Images</w:t>
      </w:r>
    </w:p>
    <w:p w14:paraId="34C9A60B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7"/>
          <w:szCs w:val="37"/>
        </w:rPr>
      </w:pPr>
      <w:r>
        <w:rPr>
          <w:rFonts w:ascii="Times" w:hAnsi="Times" w:cs="Times"/>
          <w:b/>
          <w:bCs/>
          <w:sz w:val="37"/>
          <w:szCs w:val="37"/>
        </w:rPr>
        <w:t>Due: end of class</w:t>
      </w:r>
    </w:p>
    <w:p w14:paraId="36F3B602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7"/>
          <w:szCs w:val="37"/>
        </w:rPr>
      </w:pPr>
      <w:r>
        <w:rPr>
          <w:rFonts w:ascii="Times" w:hAnsi="Times" w:cs="Times"/>
          <w:b/>
          <w:bCs/>
          <w:sz w:val="37"/>
          <w:szCs w:val="37"/>
        </w:rPr>
        <w:t>OVERVIEW</w:t>
      </w:r>
    </w:p>
    <w:p w14:paraId="3E9A458A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For this lab, you will do some basic manipulations of gray-scale images. The obvious data structure for an image is a 2-D array, so you will be writing functions that manipulate 2-D arrays. </w:t>
      </w:r>
    </w:p>
    <w:p w14:paraId="3F6A9EAB" w14:textId="77777777" w:rsidR="009F41DB" w:rsidRDefault="009F41DB" w:rsidP="009F41D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</w:p>
    <w:p w14:paraId="7855D04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7"/>
          <w:szCs w:val="37"/>
        </w:rPr>
      </w:pPr>
      <w:r>
        <w:rPr>
          <w:rFonts w:ascii="Times" w:hAnsi="Times" w:cs="Times"/>
          <w:b/>
          <w:bCs/>
          <w:sz w:val="37"/>
          <w:szCs w:val="37"/>
        </w:rPr>
        <w:t xml:space="preserve">TASKS </w:t>
      </w:r>
    </w:p>
    <w:p w14:paraId="0F24ED12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For all tasks:</w:t>
      </w:r>
    </w:p>
    <w:p w14:paraId="16A78FF4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There are many image formats (jpg, </w:t>
      </w:r>
      <w:proofErr w:type="spellStart"/>
      <w:r>
        <w:rPr>
          <w:rFonts w:ascii="Times" w:hAnsi="Times" w:cs="Times"/>
          <w:sz w:val="32"/>
          <w:szCs w:val="32"/>
        </w:rPr>
        <w:t>png</w:t>
      </w:r>
      <w:proofErr w:type="spellEnd"/>
      <w:r>
        <w:rPr>
          <w:rFonts w:ascii="Times" w:hAnsi="Times" w:cs="Times"/>
          <w:sz w:val="32"/>
          <w:szCs w:val="32"/>
        </w:rPr>
        <w:t xml:space="preserve">, etc.), and we will use PGM (Portable </w:t>
      </w:r>
      <w:proofErr w:type="spellStart"/>
      <w:r>
        <w:rPr>
          <w:rFonts w:ascii="Times" w:hAnsi="Times" w:cs="Times"/>
          <w:sz w:val="32"/>
          <w:szCs w:val="32"/>
        </w:rPr>
        <w:t>GrayMap</w:t>
      </w:r>
      <w:proofErr w:type="spellEnd"/>
      <w:r>
        <w:rPr>
          <w:rFonts w:ascii="Times" w:hAnsi="Times" w:cs="Times"/>
          <w:sz w:val="32"/>
          <w:szCs w:val="32"/>
        </w:rPr>
        <w:t>) since it is a simple grayscale format.</w:t>
      </w:r>
    </w:p>
    <w:p w14:paraId="354A30E6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You may need to use the following </w:t>
      </w:r>
      <w:proofErr w:type="spellStart"/>
      <w:r>
        <w:rPr>
          <w:rFonts w:ascii="Times" w:hAnsi="Times" w:cs="Times"/>
          <w:sz w:val="32"/>
          <w:szCs w:val="32"/>
        </w:rPr>
        <w:t>linux</w:t>
      </w:r>
      <w:proofErr w:type="spellEnd"/>
      <w:r>
        <w:rPr>
          <w:rFonts w:ascii="Times" w:hAnsi="Times" w:cs="Times"/>
          <w:sz w:val="32"/>
          <w:szCs w:val="32"/>
        </w:rPr>
        <w:t xml:space="preserve"> programs while developing your programs.</w:t>
      </w:r>
    </w:p>
    <w:p w14:paraId="7A42B64D" w14:textId="77777777" w:rsidR="009F41DB" w:rsidRDefault="009F41DB" w:rsidP="009F41D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Viewing a PGM image: </w:t>
      </w:r>
      <w:proofErr w:type="spellStart"/>
      <w:r>
        <w:rPr>
          <w:rFonts w:ascii="Times" w:hAnsi="Times" w:cs="Times"/>
          <w:sz w:val="32"/>
          <w:szCs w:val="32"/>
        </w:rPr>
        <w:t>eog</w:t>
      </w:r>
      <w:proofErr w:type="spellEnd"/>
      <w:r>
        <w:rPr>
          <w:rFonts w:ascii="Times" w:hAnsi="Times" w:cs="Times"/>
          <w:sz w:val="32"/>
          <w:szCs w:val="32"/>
        </w:rPr>
        <w:t xml:space="preserve"> and gimp are standard Linux program for viewing images in various formats. </w:t>
      </w:r>
    </w:p>
    <w:p w14:paraId="6C58A480" w14:textId="77777777" w:rsidR="009F41DB" w:rsidRDefault="009F41DB" w:rsidP="009F41D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Converting between image formats: The Linux utility convert will convert between all standard formats, where its 2 arguments are the input and output files, with format determined by filename suffix. You won't need this unless you want to play with other image formats. </w:t>
      </w:r>
    </w:p>
    <w:p w14:paraId="1FABBE82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We need a way to convert gray-scale images to arrays, and output arrays into image files. Your instructor will supply you two functions as follows:</w:t>
      </w:r>
    </w:p>
    <w:p w14:paraId="1AB84C62" w14:textId="77777777" w:rsidR="009F41DB" w:rsidRDefault="009F41DB" w:rsidP="009F41D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writeImage</w:t>
      </w:r>
      <w:proofErr w:type="spellEnd"/>
      <w:r>
        <w:rPr>
          <w:rFonts w:ascii="Times" w:hAnsi="Times" w:cs="Times"/>
          <w:sz w:val="32"/>
          <w:szCs w:val="32"/>
        </w:rPr>
        <w:t xml:space="preserve">: writes the argument image (a 2-D array) to </w:t>
      </w:r>
      <w:proofErr w:type="spellStart"/>
      <w:r>
        <w:rPr>
          <w:rFonts w:ascii="Times" w:hAnsi="Times" w:cs="Times"/>
          <w:sz w:val="32"/>
          <w:szCs w:val="32"/>
        </w:rPr>
        <w:t>outImage.pgm</w:t>
      </w:r>
      <w:proofErr w:type="spellEnd"/>
      <w:r>
        <w:rPr>
          <w:rFonts w:ascii="Times" w:hAnsi="Times" w:cs="Times"/>
          <w:sz w:val="32"/>
          <w:szCs w:val="32"/>
        </w:rPr>
        <w:t xml:space="preserve"> in PGM grayscale format. </w:t>
      </w:r>
    </w:p>
    <w:p w14:paraId="2B570632" w14:textId="77777777" w:rsidR="009F41DB" w:rsidRDefault="009F41DB" w:rsidP="009F41D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readImage</w:t>
      </w:r>
      <w:proofErr w:type="spellEnd"/>
      <w:r>
        <w:rPr>
          <w:rFonts w:ascii="Times" w:hAnsi="Times" w:cs="Times"/>
          <w:sz w:val="32"/>
          <w:szCs w:val="32"/>
        </w:rPr>
        <w:t xml:space="preserve">: reads a PGM grayscale format from </w:t>
      </w:r>
      <w:proofErr w:type="spellStart"/>
      <w:r>
        <w:rPr>
          <w:rFonts w:ascii="Times" w:hAnsi="Times" w:cs="Times"/>
          <w:sz w:val="32"/>
          <w:szCs w:val="32"/>
        </w:rPr>
        <w:t>inImage.pgm</w:t>
      </w:r>
      <w:proofErr w:type="spellEnd"/>
      <w:r>
        <w:rPr>
          <w:rFonts w:ascii="Times" w:hAnsi="Times" w:cs="Times"/>
          <w:sz w:val="32"/>
          <w:szCs w:val="32"/>
        </w:rPr>
        <w:t xml:space="preserve"> into an array, and updates the height/width arguments appropriately (since they are passed by reference).</w:t>
      </w:r>
    </w:p>
    <w:p w14:paraId="449587A7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You may use these functions as is. </w:t>
      </w:r>
    </w:p>
    <w:p w14:paraId="3781E331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0:</w:t>
      </w:r>
    </w:p>
    <w:p w14:paraId="0CF59A42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First, we need a gray-scale image to work on. Save the one supplied by your instructor to $PWD. This file format has 8-bit images - i.e., each pixel is a gray scale value between 0 and 255 inclusive.</w:t>
      </w:r>
    </w:p>
    <w:p w14:paraId="452B8615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 xml:space="preserve">Since all our tasks will involve reading an image file, processing the image, and writing the processed image back to a different file, we will first get the basics setup. Write a small program that uses the given </w:t>
      </w:r>
      <w:proofErr w:type="spellStart"/>
      <w:r>
        <w:rPr>
          <w:rFonts w:ascii="Times" w:hAnsi="Times" w:cs="Times"/>
          <w:sz w:val="32"/>
          <w:szCs w:val="32"/>
        </w:rPr>
        <w:t>readimage</w:t>
      </w:r>
      <w:proofErr w:type="spellEnd"/>
      <w:r>
        <w:rPr>
          <w:rFonts w:ascii="Times" w:hAnsi="Times" w:cs="Times"/>
          <w:sz w:val="32"/>
          <w:szCs w:val="32"/>
        </w:rPr>
        <w:t>/</w:t>
      </w:r>
      <w:proofErr w:type="spellStart"/>
      <w:r>
        <w:rPr>
          <w:rFonts w:ascii="Times" w:hAnsi="Times" w:cs="Times"/>
          <w:sz w:val="32"/>
          <w:szCs w:val="32"/>
        </w:rPr>
        <w:t>writeimage</w:t>
      </w:r>
      <w:proofErr w:type="spellEnd"/>
      <w:r>
        <w:rPr>
          <w:rFonts w:ascii="Times" w:hAnsi="Times" w:cs="Times"/>
          <w:sz w:val="32"/>
          <w:szCs w:val="32"/>
        </w:rPr>
        <w:t xml:space="preserve"> functions to input the PPM file into an array, copies the image to a 2nd array, and writes the 2nd array back. View the resulting image to make sure </w:t>
      </w:r>
      <w:proofErr w:type="spellStart"/>
      <w:r>
        <w:rPr>
          <w:rFonts w:ascii="Times" w:hAnsi="Times" w:cs="Times"/>
          <w:sz w:val="32"/>
          <w:szCs w:val="32"/>
        </w:rPr>
        <w:t>its</w:t>
      </w:r>
      <w:proofErr w:type="spellEnd"/>
      <w:r>
        <w:rPr>
          <w:rFonts w:ascii="Times" w:hAnsi="Times" w:cs="Times"/>
          <w:sz w:val="32"/>
          <w:szCs w:val="32"/>
        </w:rPr>
        <w:t xml:space="preserve"> the same as the original image.</w:t>
      </w:r>
    </w:p>
    <w:p w14:paraId="31C39EA2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1:</w:t>
      </w:r>
    </w:p>
    <w:p w14:paraId="38A97FDF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One way to highlight objects in an image is to make all pixels below a threshold (T1) 0, and all pixels above a threshold (T2) 255. Write a function to highlight the image, using the following prototype:</w:t>
      </w:r>
    </w:p>
    <w:p w14:paraId="599B71BD" w14:textId="77777777" w:rsidR="009F41DB" w:rsidRPr="00E70072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 xml:space="preserve">    </w:t>
      </w:r>
      <w:r w:rsidRPr="00E70072">
        <w:rPr>
          <w:rFonts w:ascii="Courier" w:hAnsi="Courier" w:cs="Courier"/>
          <w:b/>
          <w:sz w:val="26"/>
          <w:szCs w:val="26"/>
        </w:rPr>
        <w:t xml:space="preserve">void </w:t>
      </w:r>
      <w:proofErr w:type="gramStart"/>
      <w:r w:rsidRPr="00E70072">
        <w:rPr>
          <w:rFonts w:ascii="Courier" w:hAnsi="Courier" w:cs="Courier"/>
          <w:b/>
          <w:sz w:val="26"/>
          <w:szCs w:val="26"/>
        </w:rPr>
        <w:t>highlight(</w:t>
      </w:r>
      <w:proofErr w:type="spellStart"/>
      <w:proofErr w:type="gramEnd"/>
      <w:r w:rsidRPr="00E70072">
        <w:rPr>
          <w:rFonts w:ascii="Courier" w:hAnsi="Courier" w:cs="Courier"/>
          <w:b/>
          <w:sz w:val="26"/>
          <w:szCs w:val="26"/>
        </w:rPr>
        <w:t>int</w:t>
      </w:r>
      <w:proofErr w:type="spellEnd"/>
      <w:r w:rsidRPr="00E70072">
        <w:rPr>
          <w:rFonts w:ascii="Courier" w:hAnsi="Courier" w:cs="Courier"/>
          <w:b/>
          <w:sz w:val="26"/>
          <w:szCs w:val="26"/>
        </w:rPr>
        <w:t xml:space="preserve"> image[][MAXHEIGHT],</w:t>
      </w:r>
      <w:proofErr w:type="spellStart"/>
      <w:r w:rsidRPr="00E70072">
        <w:rPr>
          <w:rFonts w:ascii="Courier" w:hAnsi="Courier" w:cs="Courier"/>
          <w:b/>
          <w:sz w:val="26"/>
          <w:szCs w:val="26"/>
        </w:rPr>
        <w:t>int</w:t>
      </w:r>
      <w:proofErr w:type="spellEnd"/>
      <w:r w:rsidRPr="00E70072">
        <w:rPr>
          <w:rFonts w:ascii="Courier" w:hAnsi="Courier" w:cs="Courier"/>
          <w:b/>
          <w:sz w:val="26"/>
          <w:szCs w:val="26"/>
        </w:rPr>
        <w:t xml:space="preserve"> width, </w:t>
      </w:r>
      <w:proofErr w:type="spellStart"/>
      <w:r w:rsidRPr="00E70072">
        <w:rPr>
          <w:rFonts w:ascii="Courier" w:hAnsi="Courier" w:cs="Courier"/>
          <w:b/>
          <w:sz w:val="26"/>
          <w:szCs w:val="26"/>
        </w:rPr>
        <w:t>int</w:t>
      </w:r>
      <w:proofErr w:type="spellEnd"/>
      <w:r w:rsidRPr="00E70072">
        <w:rPr>
          <w:rFonts w:ascii="Courier" w:hAnsi="Courier" w:cs="Courier"/>
          <w:b/>
          <w:sz w:val="26"/>
          <w:szCs w:val="26"/>
        </w:rPr>
        <w:t xml:space="preserve"> height, </w:t>
      </w:r>
      <w:proofErr w:type="spellStart"/>
      <w:r w:rsidRPr="00E70072">
        <w:rPr>
          <w:rFonts w:ascii="Courier" w:hAnsi="Courier" w:cs="Courier"/>
          <w:b/>
          <w:sz w:val="26"/>
          <w:szCs w:val="26"/>
        </w:rPr>
        <w:t>int</w:t>
      </w:r>
      <w:proofErr w:type="spellEnd"/>
      <w:r w:rsidRPr="00E70072">
        <w:rPr>
          <w:rFonts w:ascii="Courier" w:hAnsi="Courier" w:cs="Courier"/>
          <w:b/>
          <w:sz w:val="26"/>
          <w:szCs w:val="26"/>
        </w:rPr>
        <w:t xml:space="preserve"> t1, </w:t>
      </w:r>
      <w:proofErr w:type="spellStart"/>
      <w:r w:rsidRPr="00E70072">
        <w:rPr>
          <w:rFonts w:ascii="Courier" w:hAnsi="Courier" w:cs="Courier"/>
          <w:b/>
          <w:sz w:val="26"/>
          <w:szCs w:val="26"/>
        </w:rPr>
        <w:t>int</w:t>
      </w:r>
      <w:proofErr w:type="spellEnd"/>
      <w:r w:rsidRPr="00E70072">
        <w:rPr>
          <w:rFonts w:ascii="Courier" w:hAnsi="Courier" w:cs="Courier"/>
          <w:b/>
          <w:sz w:val="26"/>
          <w:szCs w:val="26"/>
        </w:rPr>
        <w:t xml:space="preserve"> t2)</w:t>
      </w:r>
    </w:p>
    <w:p w14:paraId="3B6756C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bookmarkStart w:id="0" w:name="_GoBack"/>
      <w:r>
        <w:rPr>
          <w:rFonts w:ascii="Times" w:hAnsi="Times" w:cs="Times"/>
          <w:sz w:val="32"/>
          <w:szCs w:val="32"/>
        </w:rPr>
        <w:t xml:space="preserve">Write a main program that inputs t1 and t2 from the user, highlights the image, and then writes the image. </w:t>
      </w:r>
    </w:p>
    <w:bookmarkEnd w:id="0"/>
    <w:p w14:paraId="0679A29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35FEDA1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This highlighting is called segmentation, though most segmentation algorithms are much more complicated.</w:t>
      </w:r>
    </w:p>
    <w:p w14:paraId="122BDA63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2:</w:t>
      </w:r>
    </w:p>
    <w:p w14:paraId="3765B17A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One way to pixelate an image is to effectively make every </w:t>
      </w:r>
      <w:proofErr w:type="spellStart"/>
      <w:r>
        <w:rPr>
          <w:rFonts w:ascii="Times" w:hAnsi="Times" w:cs="Times"/>
          <w:sz w:val="32"/>
          <w:szCs w:val="32"/>
        </w:rPr>
        <w:t>nXn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non-overlapping</w:t>
      </w:r>
      <w:r>
        <w:rPr>
          <w:rFonts w:ascii="Times" w:hAnsi="Times" w:cs="Times"/>
          <w:sz w:val="32"/>
          <w:szCs w:val="32"/>
        </w:rPr>
        <w:t xml:space="preserve"> window contain the same value (the obvious value is the average of the window). For example, if n=2, the following image:</w:t>
      </w:r>
    </w:p>
    <w:p w14:paraId="535660E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10 20 30 40</w:t>
      </w:r>
    </w:p>
    <w:p w14:paraId="33D12224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11 21 31 41</w:t>
      </w:r>
    </w:p>
    <w:p w14:paraId="791781D6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12 22 32 42</w:t>
      </w:r>
    </w:p>
    <w:p w14:paraId="15DCE8E1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13 23 33 43</w:t>
      </w:r>
    </w:p>
    <w:p w14:paraId="56DEB636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may be transformed to:</w:t>
      </w:r>
    </w:p>
    <w:p w14:paraId="3901117B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16 16 36 36</w:t>
      </w:r>
    </w:p>
    <w:p w14:paraId="790869AE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16 16 36 36</w:t>
      </w:r>
    </w:p>
    <w:p w14:paraId="52CB3BC9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18 18 37 37</w:t>
      </w:r>
    </w:p>
    <w:p w14:paraId="59C1665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18 18 37 37</w:t>
      </w:r>
    </w:p>
    <w:p w14:paraId="6B80B72E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where the 16 was computed by averaging 10, 20, 11, and 21 (after rounding), and so on.</w:t>
      </w:r>
    </w:p>
    <w:p w14:paraId="44003EC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875DEEA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Repeat the earlier tasks, except with a function named pixelate. Your function should work for arbitrary values of n. and you should state in comments how you handle any problematic values for n.</w:t>
      </w:r>
    </w:p>
    <w:p w14:paraId="3CF5A9C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3:</w:t>
      </w:r>
    </w:p>
    <w:p w14:paraId="377FDB70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A </w:t>
      </w:r>
      <w:r>
        <w:rPr>
          <w:rFonts w:ascii="Times" w:hAnsi="Times" w:cs="Times"/>
          <w:i/>
          <w:iCs/>
          <w:sz w:val="32"/>
          <w:szCs w:val="32"/>
        </w:rPr>
        <w:t>sliding</w:t>
      </w:r>
      <w:r>
        <w:rPr>
          <w:rFonts w:ascii="Times" w:hAnsi="Times" w:cs="Times"/>
          <w:sz w:val="32"/>
          <w:szCs w:val="32"/>
        </w:rPr>
        <w:t xml:space="preserve"> window operator replaces each pixel with some function of its 8 neighbors (and itself). Consider the following 3X3 window:</w:t>
      </w:r>
    </w:p>
    <w:p w14:paraId="3F1239D8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 b c</w:t>
      </w:r>
    </w:p>
    <w:p w14:paraId="3941EB5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 e f</w:t>
      </w:r>
    </w:p>
    <w:p w14:paraId="30EF04BC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 h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</w:p>
    <w:p w14:paraId="5C9571BE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Then, pixel e would be replaced by some function </w:t>
      </w:r>
      <w:proofErr w:type="spellStart"/>
      <w:r>
        <w:rPr>
          <w:rFonts w:ascii="Times" w:hAnsi="Times" w:cs="Times"/>
          <w:sz w:val="32"/>
          <w:szCs w:val="32"/>
        </w:rPr>
        <w:t>f</w:t>
      </w:r>
      <w:proofErr w:type="spellEnd"/>
      <w:r>
        <w:rPr>
          <w:rFonts w:ascii="Times" w:hAnsi="Times" w:cs="Times"/>
          <w:sz w:val="32"/>
          <w:szCs w:val="32"/>
        </w:rPr>
        <w:t>(</w:t>
      </w:r>
      <w:proofErr w:type="spellStart"/>
      <w:proofErr w:type="gramStart"/>
      <w:r>
        <w:rPr>
          <w:rFonts w:ascii="Times" w:hAnsi="Times" w:cs="Times"/>
          <w:sz w:val="32"/>
          <w:szCs w:val="32"/>
        </w:rPr>
        <w:t>a,b</w:t>
      </w:r>
      <w:proofErr w:type="gramEnd"/>
      <w:r>
        <w:rPr>
          <w:rFonts w:ascii="Times" w:hAnsi="Times" w:cs="Times"/>
          <w:sz w:val="32"/>
          <w:szCs w:val="32"/>
        </w:rPr>
        <w:t>,c,d,e,f,g,h,i</w:t>
      </w:r>
      <w:proofErr w:type="spellEnd"/>
      <w:r>
        <w:rPr>
          <w:rFonts w:ascii="Times" w:hAnsi="Times" w:cs="Times"/>
          <w:sz w:val="32"/>
          <w:szCs w:val="32"/>
        </w:rPr>
        <w:t>). One way to detect vertical edges is to use the function (c+2f+</w:t>
      </w:r>
      <w:proofErr w:type="gramStart"/>
      <w:r>
        <w:rPr>
          <w:rFonts w:ascii="Times" w:hAnsi="Times" w:cs="Times"/>
          <w:sz w:val="32"/>
          <w:szCs w:val="32"/>
        </w:rPr>
        <w:t>i)-(</w:t>
      </w:r>
      <w:proofErr w:type="gramEnd"/>
      <w:r>
        <w:rPr>
          <w:rFonts w:ascii="Times" w:hAnsi="Times" w:cs="Times"/>
          <w:sz w:val="32"/>
          <w:szCs w:val="32"/>
        </w:rPr>
        <w:t xml:space="preserve">a+2d+g). Note that this is a </w:t>
      </w:r>
      <w:r>
        <w:rPr>
          <w:rFonts w:ascii="Times" w:hAnsi="Times" w:cs="Times"/>
          <w:i/>
          <w:iCs/>
          <w:sz w:val="32"/>
          <w:szCs w:val="32"/>
        </w:rPr>
        <w:t>sliding window</w:t>
      </w:r>
      <w:r>
        <w:rPr>
          <w:rFonts w:ascii="Times" w:hAnsi="Times" w:cs="Times"/>
          <w:sz w:val="32"/>
          <w:szCs w:val="32"/>
        </w:rPr>
        <w:t xml:space="preserve"> operator unlike the non-overlapping windows in the previous task - that is, the window is always a window around the pixel whose value is being computed. </w:t>
      </w:r>
    </w:p>
    <w:p w14:paraId="6C3970DE" w14:textId="77777777" w:rsidR="009F41DB" w:rsidRDefault="009F41DB" w:rsidP="009F41D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2ABF599" w14:textId="77777777" w:rsidR="00C45351" w:rsidRDefault="009F41DB" w:rsidP="009F41DB">
      <w:r>
        <w:rPr>
          <w:rFonts w:ascii="Times" w:hAnsi="Times" w:cs="Times"/>
          <w:sz w:val="32"/>
          <w:szCs w:val="32"/>
        </w:rPr>
        <w:t xml:space="preserve">Write a vertical edge detection function, named </w:t>
      </w:r>
      <w:proofErr w:type="spellStart"/>
      <w:r>
        <w:rPr>
          <w:rFonts w:ascii="Times" w:hAnsi="Times" w:cs="Times"/>
          <w:sz w:val="32"/>
          <w:szCs w:val="32"/>
        </w:rPr>
        <w:t>vedgeDet</w:t>
      </w:r>
      <w:proofErr w:type="spellEnd"/>
      <w:r>
        <w:rPr>
          <w:rFonts w:ascii="Times" w:hAnsi="Times" w:cs="Times"/>
          <w:sz w:val="32"/>
          <w:szCs w:val="32"/>
        </w:rPr>
        <w:t>. For simplicity, you can ignore the left/right columns and top/bottom rows of the image.</w:t>
      </w:r>
    </w:p>
    <w:sectPr w:rsidR="00C45351" w:rsidSect="0074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DB"/>
    <w:rsid w:val="00465947"/>
    <w:rsid w:val="0074202D"/>
    <w:rsid w:val="009F41DB"/>
    <w:rsid w:val="00C61B72"/>
    <w:rsid w:val="00E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4B8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Nunez</dc:creator>
  <cp:keywords/>
  <dc:description/>
  <cp:lastModifiedBy>Roy Nunez</cp:lastModifiedBy>
  <cp:revision>2</cp:revision>
  <dcterms:created xsi:type="dcterms:W3CDTF">2016-10-23T14:42:00Z</dcterms:created>
  <dcterms:modified xsi:type="dcterms:W3CDTF">2016-10-23T16:24:00Z</dcterms:modified>
</cp:coreProperties>
</file>