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7B1712" w14:textId="77777777" w:rsidR="00447D6F" w:rsidRDefault="00447D6F" w:rsidP="00447D6F">
      <w:pPr>
        <w:widowControl w:val="0"/>
        <w:autoSpaceDE w:val="0"/>
        <w:autoSpaceDN w:val="0"/>
        <w:adjustRightInd w:val="0"/>
        <w:rPr>
          <w:rFonts w:ascii="Times" w:hAnsi="Times" w:cs="Times"/>
          <w:b/>
          <w:bCs/>
          <w:sz w:val="28"/>
          <w:szCs w:val="28"/>
        </w:rPr>
      </w:pPr>
      <w:r>
        <w:rPr>
          <w:rFonts w:ascii="Times" w:hAnsi="Times" w:cs="Times"/>
          <w:b/>
          <w:bCs/>
          <w:color w:val="0E0E0E"/>
          <w:sz w:val="28"/>
          <w:szCs w:val="28"/>
        </w:rPr>
        <w:t>OVERVIEW</w:t>
      </w:r>
    </w:p>
    <w:p w14:paraId="3930E189" w14:textId="77777777" w:rsidR="00447D6F" w:rsidRDefault="00447D6F" w:rsidP="00447D6F">
      <w:pPr>
        <w:widowControl w:val="0"/>
        <w:autoSpaceDE w:val="0"/>
        <w:autoSpaceDN w:val="0"/>
        <w:adjustRightInd w:val="0"/>
        <w:rPr>
          <w:rFonts w:ascii="Helvetica Neue" w:hAnsi="Helvetica Neue" w:cs="Helvetica Neue"/>
          <w:color w:val="0E0E0E"/>
          <w:sz w:val="26"/>
          <w:szCs w:val="26"/>
        </w:rPr>
      </w:pPr>
      <w:r>
        <w:rPr>
          <w:rFonts w:ascii="Times" w:hAnsi="Times" w:cs="Times"/>
          <w:color w:val="0E0E0E"/>
          <w:sz w:val="32"/>
          <w:szCs w:val="32"/>
        </w:rPr>
        <w:t>The programs you have written so far this semester have all been small enough to put in one file. No more! Real-world programs are much larger and will be written by multiple software developers, thus needing to be split across files. In this lab you will get familiar with this by modularizing your earlier lab on shapes.</w:t>
      </w:r>
    </w:p>
    <w:p w14:paraId="23491000" w14:textId="77777777" w:rsidR="00447D6F" w:rsidRDefault="00447D6F" w:rsidP="00447D6F">
      <w:pPr>
        <w:widowControl w:val="0"/>
        <w:numPr>
          <w:ilvl w:val="0"/>
          <w:numId w:val="1"/>
        </w:numPr>
        <w:tabs>
          <w:tab w:val="left" w:pos="220"/>
          <w:tab w:val="left" w:pos="720"/>
        </w:tabs>
        <w:autoSpaceDE w:val="0"/>
        <w:autoSpaceDN w:val="0"/>
        <w:adjustRightInd w:val="0"/>
        <w:ind w:hanging="720"/>
        <w:rPr>
          <w:rFonts w:ascii="Times" w:hAnsi="Times" w:cs="Times"/>
          <w:sz w:val="32"/>
          <w:szCs w:val="32"/>
        </w:rPr>
      </w:pPr>
    </w:p>
    <w:p w14:paraId="44F79190" w14:textId="77777777" w:rsidR="00447D6F" w:rsidRDefault="00447D6F" w:rsidP="00447D6F">
      <w:pPr>
        <w:widowControl w:val="0"/>
        <w:autoSpaceDE w:val="0"/>
        <w:autoSpaceDN w:val="0"/>
        <w:adjustRightInd w:val="0"/>
        <w:rPr>
          <w:rFonts w:ascii="Times" w:hAnsi="Times" w:cs="Times"/>
          <w:b/>
          <w:bCs/>
          <w:sz w:val="28"/>
          <w:szCs w:val="28"/>
        </w:rPr>
      </w:pPr>
      <w:r>
        <w:rPr>
          <w:rFonts w:ascii="Times" w:hAnsi="Times" w:cs="Times"/>
          <w:b/>
          <w:bCs/>
          <w:color w:val="0E0E0E"/>
          <w:sz w:val="28"/>
          <w:szCs w:val="28"/>
        </w:rPr>
        <w:t>TASKS </w:t>
      </w:r>
    </w:p>
    <w:p w14:paraId="689818AD" w14:textId="77777777" w:rsidR="00447D6F" w:rsidRDefault="00447D6F" w:rsidP="00447D6F">
      <w:pPr>
        <w:widowControl w:val="0"/>
        <w:autoSpaceDE w:val="0"/>
        <w:autoSpaceDN w:val="0"/>
        <w:adjustRightInd w:val="0"/>
        <w:rPr>
          <w:rFonts w:ascii="Times" w:hAnsi="Times" w:cs="Times"/>
          <w:b/>
          <w:bCs/>
          <w:sz w:val="23"/>
          <w:szCs w:val="23"/>
        </w:rPr>
      </w:pPr>
      <w:r>
        <w:rPr>
          <w:rFonts w:ascii="Times" w:hAnsi="Times" w:cs="Times"/>
          <w:b/>
          <w:bCs/>
          <w:color w:val="0E0E0E"/>
          <w:sz w:val="23"/>
          <w:szCs w:val="23"/>
        </w:rPr>
        <w:t>STEP 0:</w:t>
      </w:r>
    </w:p>
    <w:p w14:paraId="2DF79D1C" w14:textId="77777777" w:rsidR="00447D6F" w:rsidRDefault="00447D6F" w:rsidP="00447D6F">
      <w:pPr>
        <w:widowControl w:val="0"/>
        <w:autoSpaceDE w:val="0"/>
        <w:autoSpaceDN w:val="0"/>
        <w:adjustRightInd w:val="0"/>
        <w:rPr>
          <w:rFonts w:ascii="Times" w:hAnsi="Times" w:cs="Times"/>
          <w:sz w:val="32"/>
          <w:szCs w:val="32"/>
        </w:rPr>
      </w:pPr>
      <w:r>
        <w:rPr>
          <w:rFonts w:ascii="Times" w:hAnsi="Times" w:cs="Times"/>
          <w:color w:val="0E0E0E"/>
          <w:sz w:val="32"/>
          <w:szCs w:val="32"/>
        </w:rPr>
        <w:t>To modularize lab 3, a sensible functional decomposition might have each shape drawn by one function. For example, one such prototype might be:</w:t>
      </w:r>
    </w:p>
    <w:p w14:paraId="0F53031B" w14:textId="77777777" w:rsidR="00447D6F" w:rsidRDefault="00447D6F" w:rsidP="00447D6F">
      <w:pPr>
        <w:widowControl w:val="0"/>
        <w:autoSpaceDE w:val="0"/>
        <w:autoSpaceDN w:val="0"/>
        <w:adjustRightInd w:val="0"/>
        <w:rPr>
          <w:rFonts w:ascii="Times" w:hAnsi="Times" w:cs="Times"/>
          <w:sz w:val="32"/>
          <w:szCs w:val="32"/>
        </w:rPr>
      </w:pPr>
      <w:r>
        <w:rPr>
          <w:rFonts w:ascii="Times" w:hAnsi="Times" w:cs="Times"/>
          <w:color w:val="0E0E0E"/>
          <w:sz w:val="32"/>
          <w:szCs w:val="32"/>
        </w:rPr>
        <w:t xml:space="preserve">void </w:t>
      </w:r>
      <w:proofErr w:type="spellStart"/>
      <w:proofErr w:type="gramStart"/>
      <w:r>
        <w:rPr>
          <w:rFonts w:ascii="Times" w:hAnsi="Times" w:cs="Times"/>
          <w:color w:val="0E0E0E"/>
          <w:sz w:val="32"/>
          <w:szCs w:val="32"/>
        </w:rPr>
        <w:t>drawRectFrame</w:t>
      </w:r>
      <w:proofErr w:type="spellEnd"/>
      <w:r>
        <w:rPr>
          <w:rFonts w:ascii="Times" w:hAnsi="Times" w:cs="Times"/>
          <w:color w:val="0E0E0E"/>
          <w:sz w:val="32"/>
          <w:szCs w:val="32"/>
        </w:rPr>
        <w:t>(</w:t>
      </w:r>
      <w:proofErr w:type="spellStart"/>
      <w:proofErr w:type="gramEnd"/>
      <w:r>
        <w:rPr>
          <w:rFonts w:ascii="Times" w:hAnsi="Times" w:cs="Times"/>
          <w:color w:val="0E0E0E"/>
          <w:sz w:val="32"/>
          <w:szCs w:val="32"/>
        </w:rPr>
        <w:t>int</w:t>
      </w:r>
      <w:proofErr w:type="spellEnd"/>
      <w:r>
        <w:rPr>
          <w:rFonts w:ascii="Times" w:hAnsi="Times" w:cs="Times"/>
          <w:color w:val="0E0E0E"/>
          <w:sz w:val="32"/>
          <w:szCs w:val="32"/>
        </w:rPr>
        <w:t xml:space="preserve"> width, </w:t>
      </w:r>
      <w:proofErr w:type="spellStart"/>
      <w:r>
        <w:rPr>
          <w:rFonts w:ascii="Times" w:hAnsi="Times" w:cs="Times"/>
          <w:color w:val="0E0E0E"/>
          <w:sz w:val="32"/>
          <w:szCs w:val="32"/>
        </w:rPr>
        <w:t>int</w:t>
      </w:r>
      <w:proofErr w:type="spellEnd"/>
      <w:r>
        <w:rPr>
          <w:rFonts w:ascii="Times" w:hAnsi="Times" w:cs="Times"/>
          <w:color w:val="0E0E0E"/>
          <w:sz w:val="32"/>
          <w:szCs w:val="32"/>
        </w:rPr>
        <w:t xml:space="preserve"> height);</w:t>
      </w:r>
    </w:p>
    <w:p w14:paraId="7EAAE4AB" w14:textId="77777777" w:rsidR="00447D6F" w:rsidRDefault="00447D6F" w:rsidP="00447D6F">
      <w:pPr>
        <w:widowControl w:val="0"/>
        <w:autoSpaceDE w:val="0"/>
        <w:autoSpaceDN w:val="0"/>
        <w:adjustRightInd w:val="0"/>
        <w:rPr>
          <w:rFonts w:ascii="Times" w:hAnsi="Times" w:cs="Times"/>
          <w:sz w:val="32"/>
          <w:szCs w:val="32"/>
        </w:rPr>
      </w:pPr>
      <w:proofErr w:type="gramStart"/>
      <w:r>
        <w:rPr>
          <w:rFonts w:ascii="Times" w:hAnsi="Times" w:cs="Times"/>
          <w:color w:val="0E0E0E"/>
          <w:sz w:val="32"/>
          <w:szCs w:val="32"/>
        </w:rPr>
        <w:t>Additionally</w:t>
      </w:r>
      <w:proofErr w:type="gramEnd"/>
      <w:r>
        <w:rPr>
          <w:rFonts w:ascii="Times" w:hAnsi="Times" w:cs="Times"/>
          <w:color w:val="0E0E0E"/>
          <w:sz w:val="32"/>
          <w:szCs w:val="32"/>
        </w:rPr>
        <w:t xml:space="preserve"> (for pedagogical reasons), you should also have the following function to print a character, and have the draw functions call this (with '*' as argument) instead of printing directly.</w:t>
      </w:r>
    </w:p>
    <w:p w14:paraId="7D13675B" w14:textId="77777777" w:rsidR="00447D6F" w:rsidRDefault="00447D6F" w:rsidP="00447D6F">
      <w:pPr>
        <w:widowControl w:val="0"/>
        <w:autoSpaceDE w:val="0"/>
        <w:autoSpaceDN w:val="0"/>
        <w:adjustRightInd w:val="0"/>
        <w:rPr>
          <w:rFonts w:ascii="Times" w:hAnsi="Times" w:cs="Times"/>
          <w:sz w:val="32"/>
          <w:szCs w:val="32"/>
        </w:rPr>
      </w:pPr>
      <w:r>
        <w:rPr>
          <w:rFonts w:ascii="Times" w:hAnsi="Times" w:cs="Times"/>
          <w:color w:val="0E0E0E"/>
          <w:sz w:val="32"/>
          <w:szCs w:val="32"/>
        </w:rPr>
        <w:t xml:space="preserve">void </w:t>
      </w:r>
      <w:proofErr w:type="spellStart"/>
      <w:proofErr w:type="gramStart"/>
      <w:r>
        <w:rPr>
          <w:rFonts w:ascii="Times" w:hAnsi="Times" w:cs="Times"/>
          <w:color w:val="0E0E0E"/>
          <w:sz w:val="32"/>
          <w:szCs w:val="32"/>
        </w:rPr>
        <w:t>drawPixel</w:t>
      </w:r>
      <w:proofErr w:type="spellEnd"/>
      <w:r>
        <w:rPr>
          <w:rFonts w:ascii="Times" w:hAnsi="Times" w:cs="Times"/>
          <w:color w:val="0E0E0E"/>
          <w:sz w:val="32"/>
          <w:szCs w:val="32"/>
        </w:rPr>
        <w:t>(</w:t>
      </w:r>
      <w:proofErr w:type="gramEnd"/>
      <w:r>
        <w:rPr>
          <w:rFonts w:ascii="Times" w:hAnsi="Times" w:cs="Times"/>
          <w:color w:val="0E0E0E"/>
          <w:sz w:val="32"/>
          <w:szCs w:val="32"/>
        </w:rPr>
        <w:t>char c);</w:t>
      </w:r>
    </w:p>
    <w:p w14:paraId="6C711C58" w14:textId="77777777" w:rsidR="00447D6F" w:rsidRDefault="00447D6F" w:rsidP="00447D6F">
      <w:pPr>
        <w:widowControl w:val="0"/>
        <w:autoSpaceDE w:val="0"/>
        <w:autoSpaceDN w:val="0"/>
        <w:adjustRightInd w:val="0"/>
        <w:rPr>
          <w:rFonts w:ascii="Times" w:hAnsi="Times" w:cs="Times"/>
          <w:sz w:val="32"/>
          <w:szCs w:val="32"/>
        </w:rPr>
      </w:pPr>
      <w:r>
        <w:rPr>
          <w:rFonts w:ascii="Times" w:hAnsi="Times" w:cs="Times"/>
          <w:color w:val="0E0E0E"/>
          <w:sz w:val="32"/>
          <w:szCs w:val="32"/>
        </w:rPr>
        <w:t>Do this for each of the shapes, and place each function in a separate file, named draw{</w:t>
      </w:r>
      <w:proofErr w:type="spellStart"/>
      <w:proofErr w:type="gramStart"/>
      <w:r>
        <w:rPr>
          <w:rFonts w:ascii="Times" w:hAnsi="Times" w:cs="Times"/>
          <w:color w:val="0E0E0E"/>
          <w:sz w:val="32"/>
          <w:szCs w:val="32"/>
        </w:rPr>
        <w:t>Rect,X</w:t>
      </w:r>
      <w:proofErr w:type="gramEnd"/>
      <w:r>
        <w:rPr>
          <w:rFonts w:ascii="Times" w:hAnsi="Times" w:cs="Times"/>
          <w:color w:val="0E0E0E"/>
          <w:sz w:val="32"/>
          <w:szCs w:val="32"/>
        </w:rPr>
        <w:t>,Ltri,Pixel</w:t>
      </w:r>
      <w:proofErr w:type="spellEnd"/>
      <w:r>
        <w:rPr>
          <w:rFonts w:ascii="Times" w:hAnsi="Times" w:cs="Times"/>
          <w:color w:val="0E0E0E"/>
          <w:sz w:val="32"/>
          <w:szCs w:val="32"/>
        </w:rPr>
        <w:t xml:space="preserve">}.C (you only need to do these 3 shapes for this lab). </w:t>
      </w:r>
    </w:p>
    <w:p w14:paraId="4A5959C6" w14:textId="77777777" w:rsidR="00447D6F" w:rsidRDefault="00447D6F" w:rsidP="00447D6F">
      <w:pPr>
        <w:widowControl w:val="0"/>
        <w:autoSpaceDE w:val="0"/>
        <w:autoSpaceDN w:val="0"/>
        <w:adjustRightInd w:val="0"/>
        <w:rPr>
          <w:rFonts w:ascii="Times" w:hAnsi="Times" w:cs="Times"/>
          <w:b/>
          <w:bCs/>
          <w:sz w:val="23"/>
          <w:szCs w:val="23"/>
        </w:rPr>
      </w:pPr>
      <w:r>
        <w:rPr>
          <w:rFonts w:ascii="Times" w:hAnsi="Times" w:cs="Times"/>
          <w:b/>
          <w:bCs/>
          <w:color w:val="0E0E0E"/>
          <w:sz w:val="23"/>
          <w:szCs w:val="23"/>
        </w:rPr>
        <w:t>STEP 1:</w:t>
      </w:r>
    </w:p>
    <w:p w14:paraId="60D5D9DE" w14:textId="77777777" w:rsidR="00447D6F" w:rsidRDefault="00447D6F" w:rsidP="00447D6F">
      <w:pPr>
        <w:widowControl w:val="0"/>
        <w:autoSpaceDE w:val="0"/>
        <w:autoSpaceDN w:val="0"/>
        <w:adjustRightInd w:val="0"/>
        <w:rPr>
          <w:rFonts w:ascii="Times" w:hAnsi="Times" w:cs="Times"/>
          <w:sz w:val="32"/>
          <w:szCs w:val="32"/>
        </w:rPr>
      </w:pPr>
      <w:r>
        <w:rPr>
          <w:rFonts w:ascii="Times" w:hAnsi="Times" w:cs="Times"/>
          <w:color w:val="0E0E0E"/>
          <w:sz w:val="32"/>
          <w:szCs w:val="32"/>
        </w:rPr>
        <w:t>Write a main function (in lab9.C) that does the following:</w:t>
      </w:r>
    </w:p>
    <w:p w14:paraId="07140ACB" w14:textId="77777777" w:rsidR="00447D6F" w:rsidRDefault="00447D6F" w:rsidP="00447D6F">
      <w:pPr>
        <w:widowControl w:val="0"/>
        <w:numPr>
          <w:ilvl w:val="0"/>
          <w:numId w:val="2"/>
        </w:numPr>
        <w:tabs>
          <w:tab w:val="left" w:pos="220"/>
          <w:tab w:val="left" w:pos="720"/>
        </w:tabs>
        <w:autoSpaceDE w:val="0"/>
        <w:autoSpaceDN w:val="0"/>
        <w:adjustRightInd w:val="0"/>
        <w:ind w:hanging="720"/>
        <w:rPr>
          <w:rFonts w:ascii="Times" w:hAnsi="Times" w:cs="Times"/>
          <w:sz w:val="32"/>
          <w:szCs w:val="32"/>
        </w:rPr>
      </w:pPr>
      <w:r>
        <w:rPr>
          <w:rFonts w:ascii="Times" w:hAnsi="Times" w:cs="Times"/>
          <w:color w:val="0E0E0E"/>
          <w:sz w:val="32"/>
          <w:szCs w:val="32"/>
        </w:rPr>
        <w:t xml:space="preserve">Output a prompt asking the user to input a character that will be either w, </w:t>
      </w:r>
      <w:proofErr w:type="gramStart"/>
      <w:r>
        <w:rPr>
          <w:rFonts w:ascii="Times" w:hAnsi="Times" w:cs="Times"/>
          <w:color w:val="0E0E0E"/>
          <w:sz w:val="32"/>
          <w:szCs w:val="32"/>
        </w:rPr>
        <w:t>x,  or</w:t>
      </w:r>
      <w:proofErr w:type="gramEnd"/>
      <w:r>
        <w:rPr>
          <w:rFonts w:ascii="Times" w:hAnsi="Times" w:cs="Times"/>
          <w:color w:val="0E0E0E"/>
          <w:sz w:val="32"/>
          <w:szCs w:val="32"/>
        </w:rPr>
        <w:t xml:space="preserve"> l  for the 3 shapes.</w:t>
      </w:r>
    </w:p>
    <w:p w14:paraId="26EECBDD" w14:textId="77777777" w:rsidR="00447D6F" w:rsidRDefault="00447D6F" w:rsidP="00447D6F">
      <w:pPr>
        <w:widowControl w:val="0"/>
        <w:numPr>
          <w:ilvl w:val="0"/>
          <w:numId w:val="2"/>
        </w:numPr>
        <w:tabs>
          <w:tab w:val="left" w:pos="220"/>
          <w:tab w:val="left" w:pos="720"/>
        </w:tabs>
        <w:autoSpaceDE w:val="0"/>
        <w:autoSpaceDN w:val="0"/>
        <w:adjustRightInd w:val="0"/>
        <w:ind w:hanging="720"/>
        <w:rPr>
          <w:rFonts w:ascii="Times" w:hAnsi="Times" w:cs="Times"/>
          <w:sz w:val="32"/>
          <w:szCs w:val="32"/>
        </w:rPr>
      </w:pPr>
      <w:r>
        <w:rPr>
          <w:rFonts w:ascii="Times" w:hAnsi="Times" w:cs="Times"/>
          <w:color w:val="0E0E0E"/>
          <w:sz w:val="32"/>
          <w:szCs w:val="32"/>
        </w:rPr>
        <w:t>Input a character from the user, and then additional parameters depending on the shape (e.g., the width and height). If the user inputs an illegal character, output an error message and retry.</w:t>
      </w:r>
    </w:p>
    <w:p w14:paraId="320FA704" w14:textId="77777777" w:rsidR="00447D6F" w:rsidRDefault="00447D6F" w:rsidP="00447D6F">
      <w:pPr>
        <w:widowControl w:val="0"/>
        <w:numPr>
          <w:ilvl w:val="0"/>
          <w:numId w:val="2"/>
        </w:numPr>
        <w:tabs>
          <w:tab w:val="left" w:pos="220"/>
          <w:tab w:val="left" w:pos="720"/>
        </w:tabs>
        <w:autoSpaceDE w:val="0"/>
        <w:autoSpaceDN w:val="0"/>
        <w:adjustRightInd w:val="0"/>
        <w:ind w:hanging="720"/>
        <w:rPr>
          <w:rFonts w:ascii="Times" w:hAnsi="Times" w:cs="Times"/>
          <w:sz w:val="32"/>
          <w:szCs w:val="32"/>
        </w:rPr>
      </w:pPr>
      <w:r>
        <w:rPr>
          <w:rFonts w:ascii="Times" w:hAnsi="Times" w:cs="Times"/>
          <w:color w:val="0E0E0E"/>
          <w:sz w:val="32"/>
          <w:szCs w:val="32"/>
        </w:rPr>
        <w:t xml:space="preserve">Call the appropriate </w:t>
      </w:r>
      <w:proofErr w:type="spellStart"/>
      <w:r>
        <w:rPr>
          <w:rFonts w:ascii="Times" w:hAnsi="Times" w:cs="Times"/>
          <w:color w:val="0E0E0E"/>
          <w:sz w:val="32"/>
          <w:szCs w:val="32"/>
        </w:rPr>
        <w:t>functon</w:t>
      </w:r>
      <w:proofErr w:type="spellEnd"/>
    </w:p>
    <w:p w14:paraId="1D87141B" w14:textId="77777777" w:rsidR="00447D6F" w:rsidRDefault="00447D6F" w:rsidP="00447D6F">
      <w:pPr>
        <w:widowControl w:val="0"/>
        <w:numPr>
          <w:ilvl w:val="0"/>
          <w:numId w:val="2"/>
        </w:numPr>
        <w:tabs>
          <w:tab w:val="left" w:pos="220"/>
          <w:tab w:val="left" w:pos="720"/>
        </w:tabs>
        <w:autoSpaceDE w:val="0"/>
        <w:autoSpaceDN w:val="0"/>
        <w:adjustRightInd w:val="0"/>
        <w:ind w:hanging="720"/>
        <w:rPr>
          <w:rFonts w:ascii="Times" w:hAnsi="Times" w:cs="Times"/>
          <w:sz w:val="32"/>
          <w:szCs w:val="32"/>
        </w:rPr>
      </w:pPr>
      <w:proofErr w:type="spellStart"/>
      <w:r>
        <w:rPr>
          <w:rFonts w:ascii="Times" w:hAnsi="Times" w:cs="Times"/>
          <w:color w:val="0E0E0E"/>
          <w:sz w:val="32"/>
          <w:szCs w:val="32"/>
        </w:rPr>
        <w:t>Goto</w:t>
      </w:r>
      <w:proofErr w:type="spellEnd"/>
      <w:r>
        <w:rPr>
          <w:rFonts w:ascii="Times" w:hAnsi="Times" w:cs="Times"/>
          <w:color w:val="0E0E0E"/>
          <w:sz w:val="32"/>
          <w:szCs w:val="32"/>
        </w:rPr>
        <w:t xml:space="preserve"> 1. Of course, you're not allowed to use the </w:t>
      </w:r>
      <w:proofErr w:type="spellStart"/>
      <w:r>
        <w:rPr>
          <w:rFonts w:ascii="Times" w:hAnsi="Times" w:cs="Times"/>
          <w:color w:val="0E0E0E"/>
          <w:sz w:val="32"/>
          <w:szCs w:val="32"/>
        </w:rPr>
        <w:t>goto</w:t>
      </w:r>
      <w:proofErr w:type="spellEnd"/>
      <w:r>
        <w:rPr>
          <w:rFonts w:ascii="Times" w:hAnsi="Times" w:cs="Times"/>
          <w:color w:val="0E0E0E"/>
          <w:sz w:val="32"/>
          <w:szCs w:val="32"/>
        </w:rPr>
        <w:t xml:space="preserve"> construct, so you should formulate this as a loop.</w:t>
      </w:r>
    </w:p>
    <w:p w14:paraId="621B0681" w14:textId="77777777" w:rsidR="00447D6F" w:rsidRDefault="00447D6F" w:rsidP="00447D6F">
      <w:pPr>
        <w:widowControl w:val="0"/>
        <w:autoSpaceDE w:val="0"/>
        <w:autoSpaceDN w:val="0"/>
        <w:adjustRightInd w:val="0"/>
        <w:rPr>
          <w:rFonts w:ascii="Times" w:hAnsi="Times" w:cs="Times"/>
          <w:sz w:val="32"/>
          <w:szCs w:val="32"/>
        </w:rPr>
      </w:pPr>
      <w:r>
        <w:rPr>
          <w:rFonts w:ascii="Times" w:hAnsi="Times" w:cs="Times"/>
          <w:color w:val="0E0E0E"/>
          <w:sz w:val="32"/>
          <w:szCs w:val="32"/>
        </w:rPr>
        <w:t>Do not include prototypes for called functions in this file (see next step).</w:t>
      </w:r>
    </w:p>
    <w:p w14:paraId="41D573A1" w14:textId="77777777" w:rsidR="00447D6F" w:rsidRDefault="00447D6F" w:rsidP="00447D6F">
      <w:pPr>
        <w:widowControl w:val="0"/>
        <w:autoSpaceDE w:val="0"/>
        <w:autoSpaceDN w:val="0"/>
        <w:adjustRightInd w:val="0"/>
        <w:rPr>
          <w:rFonts w:ascii="Times" w:hAnsi="Times" w:cs="Times"/>
          <w:b/>
          <w:bCs/>
          <w:sz w:val="23"/>
          <w:szCs w:val="23"/>
        </w:rPr>
      </w:pPr>
      <w:r>
        <w:rPr>
          <w:rFonts w:ascii="Times" w:hAnsi="Times" w:cs="Times"/>
          <w:b/>
          <w:bCs/>
          <w:color w:val="0E0E0E"/>
          <w:sz w:val="23"/>
          <w:szCs w:val="23"/>
        </w:rPr>
        <w:t>STEP 2:</w:t>
      </w:r>
    </w:p>
    <w:p w14:paraId="34C1CF7D" w14:textId="77777777" w:rsidR="00447D6F" w:rsidRDefault="00447D6F" w:rsidP="00447D6F">
      <w:pPr>
        <w:widowControl w:val="0"/>
        <w:autoSpaceDE w:val="0"/>
        <w:autoSpaceDN w:val="0"/>
        <w:adjustRightInd w:val="0"/>
        <w:rPr>
          <w:rFonts w:ascii="Times" w:hAnsi="Times" w:cs="Times"/>
          <w:sz w:val="32"/>
          <w:szCs w:val="32"/>
        </w:rPr>
      </w:pPr>
      <w:r>
        <w:rPr>
          <w:rFonts w:ascii="Times" w:hAnsi="Times" w:cs="Times"/>
          <w:color w:val="0E0E0E"/>
          <w:sz w:val="32"/>
          <w:szCs w:val="32"/>
        </w:rPr>
        <w:t xml:space="preserve">In this program you only need to specify prototypes for the draw functions in main; however, in general you may need to specify the prototype for some function in multiple other functions/files. Rather than typing the prototype of a function in each of the function's callers, it is </w:t>
      </w:r>
      <w:r>
        <w:rPr>
          <w:rFonts w:ascii="Times" w:hAnsi="Times" w:cs="Times"/>
          <w:color w:val="0E0E0E"/>
          <w:sz w:val="32"/>
          <w:szCs w:val="32"/>
        </w:rPr>
        <w:lastRenderedPageBreak/>
        <w:t>better to specify prototypes common to your project in a header (.h) file. To do this, create a file called lab9.h containing prototypes for all common functions. You will need to specify an extern storage class since these are defined in other files. For example, one line might be:</w:t>
      </w:r>
    </w:p>
    <w:p w14:paraId="0A41CCC0" w14:textId="77777777" w:rsidR="00447D6F" w:rsidRDefault="00447D6F" w:rsidP="00447D6F">
      <w:pPr>
        <w:widowControl w:val="0"/>
        <w:autoSpaceDE w:val="0"/>
        <w:autoSpaceDN w:val="0"/>
        <w:adjustRightInd w:val="0"/>
        <w:rPr>
          <w:rFonts w:ascii="Times" w:hAnsi="Times" w:cs="Times"/>
          <w:sz w:val="32"/>
          <w:szCs w:val="32"/>
        </w:rPr>
      </w:pPr>
      <w:r>
        <w:rPr>
          <w:rFonts w:ascii="Times" w:hAnsi="Times" w:cs="Times"/>
          <w:color w:val="0E0E0E"/>
          <w:sz w:val="32"/>
          <w:szCs w:val="32"/>
        </w:rPr>
        <w:t xml:space="preserve">extern void </w:t>
      </w:r>
      <w:proofErr w:type="spellStart"/>
      <w:proofErr w:type="gramStart"/>
      <w:r>
        <w:rPr>
          <w:rFonts w:ascii="Times" w:hAnsi="Times" w:cs="Times"/>
          <w:color w:val="0E0E0E"/>
          <w:sz w:val="32"/>
          <w:szCs w:val="32"/>
        </w:rPr>
        <w:t>drawRectFrame</w:t>
      </w:r>
      <w:proofErr w:type="spellEnd"/>
      <w:r>
        <w:rPr>
          <w:rFonts w:ascii="Times" w:hAnsi="Times" w:cs="Times"/>
          <w:color w:val="0E0E0E"/>
          <w:sz w:val="32"/>
          <w:szCs w:val="32"/>
        </w:rPr>
        <w:t>(</w:t>
      </w:r>
      <w:proofErr w:type="spellStart"/>
      <w:proofErr w:type="gramEnd"/>
      <w:r>
        <w:rPr>
          <w:rFonts w:ascii="Times" w:hAnsi="Times" w:cs="Times"/>
          <w:color w:val="0E0E0E"/>
          <w:sz w:val="32"/>
          <w:szCs w:val="32"/>
        </w:rPr>
        <w:t>int</w:t>
      </w:r>
      <w:proofErr w:type="spellEnd"/>
      <w:r>
        <w:rPr>
          <w:rFonts w:ascii="Times" w:hAnsi="Times" w:cs="Times"/>
          <w:color w:val="0E0E0E"/>
          <w:sz w:val="32"/>
          <w:szCs w:val="32"/>
        </w:rPr>
        <w:t xml:space="preserve"> width, </w:t>
      </w:r>
      <w:proofErr w:type="spellStart"/>
      <w:r>
        <w:rPr>
          <w:rFonts w:ascii="Times" w:hAnsi="Times" w:cs="Times"/>
          <w:color w:val="0E0E0E"/>
          <w:sz w:val="32"/>
          <w:szCs w:val="32"/>
        </w:rPr>
        <w:t>int</w:t>
      </w:r>
      <w:proofErr w:type="spellEnd"/>
      <w:r>
        <w:rPr>
          <w:rFonts w:ascii="Times" w:hAnsi="Times" w:cs="Times"/>
          <w:color w:val="0E0E0E"/>
          <w:sz w:val="32"/>
          <w:szCs w:val="32"/>
        </w:rPr>
        <w:t xml:space="preserve"> height);</w:t>
      </w:r>
    </w:p>
    <w:p w14:paraId="1958892A" w14:textId="77777777" w:rsidR="00447D6F" w:rsidRDefault="00447D6F" w:rsidP="00447D6F">
      <w:pPr>
        <w:widowControl w:val="0"/>
        <w:autoSpaceDE w:val="0"/>
        <w:autoSpaceDN w:val="0"/>
        <w:adjustRightInd w:val="0"/>
        <w:rPr>
          <w:rFonts w:ascii="Times" w:hAnsi="Times" w:cs="Times"/>
          <w:sz w:val="32"/>
          <w:szCs w:val="32"/>
        </w:rPr>
      </w:pPr>
      <w:r>
        <w:rPr>
          <w:rFonts w:ascii="Times" w:hAnsi="Times" w:cs="Times"/>
          <w:color w:val="0E0E0E"/>
          <w:sz w:val="32"/>
          <w:szCs w:val="32"/>
        </w:rPr>
        <w:t xml:space="preserve">Note that the "extern" is not needed strictly speaking, since that is the default storage class for function prototypes. </w:t>
      </w:r>
      <w:proofErr w:type="gramStart"/>
      <w:r>
        <w:rPr>
          <w:rFonts w:ascii="Times" w:hAnsi="Times" w:cs="Times"/>
          <w:color w:val="0E0E0E"/>
          <w:sz w:val="32"/>
          <w:szCs w:val="32"/>
        </w:rPr>
        <w:t>However,  most</w:t>
      </w:r>
      <w:proofErr w:type="gramEnd"/>
      <w:r>
        <w:rPr>
          <w:rFonts w:ascii="Times" w:hAnsi="Times" w:cs="Times"/>
          <w:color w:val="0E0E0E"/>
          <w:sz w:val="32"/>
          <w:szCs w:val="32"/>
        </w:rPr>
        <w:t xml:space="preserve"> consider it good style to explicitly mention. </w:t>
      </w:r>
    </w:p>
    <w:p w14:paraId="7492D890" w14:textId="77777777" w:rsidR="00447D6F" w:rsidRDefault="00447D6F" w:rsidP="00447D6F">
      <w:pPr>
        <w:widowControl w:val="0"/>
        <w:autoSpaceDE w:val="0"/>
        <w:autoSpaceDN w:val="0"/>
        <w:adjustRightInd w:val="0"/>
        <w:rPr>
          <w:rFonts w:ascii="Times" w:hAnsi="Times" w:cs="Times"/>
          <w:sz w:val="32"/>
          <w:szCs w:val="32"/>
        </w:rPr>
      </w:pPr>
    </w:p>
    <w:p w14:paraId="408AF104" w14:textId="77777777" w:rsidR="00447D6F" w:rsidRDefault="00447D6F" w:rsidP="00447D6F">
      <w:pPr>
        <w:widowControl w:val="0"/>
        <w:autoSpaceDE w:val="0"/>
        <w:autoSpaceDN w:val="0"/>
        <w:adjustRightInd w:val="0"/>
        <w:rPr>
          <w:rFonts w:ascii="Helvetica Neue" w:hAnsi="Helvetica Neue" w:cs="Helvetica Neue"/>
          <w:color w:val="0E0E0E"/>
          <w:sz w:val="26"/>
          <w:szCs w:val="26"/>
        </w:rPr>
      </w:pPr>
      <w:r>
        <w:rPr>
          <w:rFonts w:ascii="Times" w:hAnsi="Times" w:cs="Times"/>
          <w:color w:val="0E0E0E"/>
          <w:sz w:val="32"/>
          <w:szCs w:val="32"/>
        </w:rPr>
        <w:t>Since main uses the prototypes in this file, you will also need to have the following at the top of each source file that uses one of these:</w:t>
      </w:r>
    </w:p>
    <w:p w14:paraId="2D4D0517" w14:textId="77777777" w:rsidR="00447D6F" w:rsidRDefault="00447D6F" w:rsidP="00447D6F">
      <w:pPr>
        <w:widowControl w:val="0"/>
        <w:autoSpaceDE w:val="0"/>
        <w:autoSpaceDN w:val="0"/>
        <w:adjustRightInd w:val="0"/>
        <w:rPr>
          <w:rFonts w:ascii="Times" w:hAnsi="Times" w:cs="Times"/>
          <w:sz w:val="32"/>
          <w:szCs w:val="32"/>
        </w:rPr>
      </w:pPr>
      <w:r>
        <w:rPr>
          <w:rFonts w:ascii="Times" w:hAnsi="Times" w:cs="Times"/>
          <w:color w:val="0E0E0E"/>
          <w:sz w:val="32"/>
          <w:szCs w:val="32"/>
        </w:rPr>
        <w:t>#include "lab9.h"</w:t>
      </w:r>
    </w:p>
    <w:p w14:paraId="7EC906A3" w14:textId="77777777" w:rsidR="00447D6F" w:rsidRDefault="00447D6F" w:rsidP="00447D6F">
      <w:pPr>
        <w:widowControl w:val="0"/>
        <w:autoSpaceDE w:val="0"/>
        <w:autoSpaceDN w:val="0"/>
        <w:adjustRightInd w:val="0"/>
        <w:rPr>
          <w:rFonts w:ascii="Times" w:hAnsi="Times" w:cs="Times"/>
          <w:sz w:val="32"/>
          <w:szCs w:val="32"/>
        </w:rPr>
      </w:pPr>
    </w:p>
    <w:p w14:paraId="01109FC4" w14:textId="77777777" w:rsidR="00447D6F" w:rsidRDefault="00447D6F" w:rsidP="00447D6F">
      <w:pPr>
        <w:widowControl w:val="0"/>
        <w:autoSpaceDE w:val="0"/>
        <w:autoSpaceDN w:val="0"/>
        <w:adjustRightInd w:val="0"/>
        <w:rPr>
          <w:rFonts w:ascii="Times" w:hAnsi="Times" w:cs="Times"/>
          <w:b/>
          <w:bCs/>
          <w:sz w:val="23"/>
          <w:szCs w:val="23"/>
        </w:rPr>
      </w:pPr>
      <w:r>
        <w:rPr>
          <w:rFonts w:ascii="Times" w:hAnsi="Times" w:cs="Times"/>
          <w:b/>
          <w:bCs/>
          <w:color w:val="0E0E0E"/>
          <w:sz w:val="23"/>
          <w:szCs w:val="23"/>
        </w:rPr>
        <w:t>STEP 2B (OPTIONAL):</w:t>
      </w:r>
    </w:p>
    <w:p w14:paraId="75CDE21D" w14:textId="77777777" w:rsidR="00447D6F" w:rsidRDefault="00447D6F" w:rsidP="00447D6F">
      <w:pPr>
        <w:widowControl w:val="0"/>
        <w:autoSpaceDE w:val="0"/>
        <w:autoSpaceDN w:val="0"/>
        <w:adjustRightInd w:val="0"/>
        <w:rPr>
          <w:rFonts w:ascii="Helvetica Neue" w:hAnsi="Helvetica Neue" w:cs="Helvetica Neue"/>
          <w:color w:val="0E0E0E"/>
          <w:sz w:val="26"/>
          <w:szCs w:val="26"/>
        </w:rPr>
      </w:pPr>
      <w:r>
        <w:rPr>
          <w:rFonts w:ascii="Times" w:hAnsi="Times" w:cs="Times"/>
          <w:color w:val="0E0E0E"/>
          <w:sz w:val="32"/>
          <w:szCs w:val="32"/>
        </w:rPr>
        <w:t xml:space="preserve">You may wish to make a copy of all .C files you have written so far in a different directory, since </w:t>
      </w:r>
      <w:proofErr w:type="spellStart"/>
      <w:r>
        <w:rPr>
          <w:rFonts w:ascii="Times" w:hAnsi="Times" w:cs="Times"/>
          <w:color w:val="0E0E0E"/>
          <w:sz w:val="32"/>
          <w:szCs w:val="32"/>
        </w:rPr>
        <w:t>its</w:t>
      </w:r>
      <w:proofErr w:type="spellEnd"/>
      <w:r>
        <w:rPr>
          <w:rFonts w:ascii="Times" w:hAnsi="Times" w:cs="Times"/>
          <w:color w:val="0E0E0E"/>
          <w:sz w:val="32"/>
          <w:szCs w:val="32"/>
        </w:rPr>
        <w:t xml:space="preserve"> easy to make a typo that overwrites one of these files below.</w:t>
      </w:r>
    </w:p>
    <w:p w14:paraId="7668706A" w14:textId="77777777" w:rsidR="00447D6F" w:rsidRDefault="00447D6F" w:rsidP="00447D6F">
      <w:pPr>
        <w:widowControl w:val="0"/>
        <w:autoSpaceDE w:val="0"/>
        <w:autoSpaceDN w:val="0"/>
        <w:adjustRightInd w:val="0"/>
        <w:rPr>
          <w:rFonts w:ascii="Times" w:hAnsi="Times" w:cs="Times"/>
          <w:b/>
          <w:bCs/>
          <w:sz w:val="23"/>
          <w:szCs w:val="23"/>
        </w:rPr>
      </w:pPr>
      <w:r>
        <w:rPr>
          <w:rFonts w:ascii="Times" w:hAnsi="Times" w:cs="Times"/>
          <w:b/>
          <w:bCs/>
          <w:color w:val="0E0E0E"/>
          <w:sz w:val="23"/>
          <w:szCs w:val="23"/>
        </w:rPr>
        <w:t>STEP 3:</w:t>
      </w:r>
    </w:p>
    <w:p w14:paraId="1FAD7DE2" w14:textId="77777777" w:rsidR="00447D6F" w:rsidRDefault="00447D6F" w:rsidP="00447D6F">
      <w:pPr>
        <w:widowControl w:val="0"/>
        <w:autoSpaceDE w:val="0"/>
        <w:autoSpaceDN w:val="0"/>
        <w:adjustRightInd w:val="0"/>
        <w:rPr>
          <w:rFonts w:ascii="Helvetica Neue" w:hAnsi="Helvetica Neue" w:cs="Helvetica Neue"/>
          <w:color w:val="0E0E0E"/>
          <w:sz w:val="26"/>
          <w:szCs w:val="26"/>
        </w:rPr>
      </w:pPr>
      <w:r>
        <w:rPr>
          <w:rFonts w:ascii="Times" w:hAnsi="Times" w:cs="Times"/>
          <w:color w:val="0E0E0E"/>
          <w:sz w:val="32"/>
          <w:szCs w:val="32"/>
        </w:rPr>
        <w:t>One way to compile this is (don't do this!):</w:t>
      </w:r>
    </w:p>
    <w:p w14:paraId="5DC305D1" w14:textId="77777777" w:rsidR="00447D6F" w:rsidRDefault="00447D6F" w:rsidP="00447D6F">
      <w:pPr>
        <w:widowControl w:val="0"/>
        <w:autoSpaceDE w:val="0"/>
        <w:autoSpaceDN w:val="0"/>
        <w:adjustRightInd w:val="0"/>
        <w:rPr>
          <w:rFonts w:ascii="Times" w:hAnsi="Times" w:cs="Times"/>
          <w:sz w:val="32"/>
          <w:szCs w:val="32"/>
        </w:rPr>
      </w:pPr>
      <w:r>
        <w:rPr>
          <w:rFonts w:ascii="Times" w:hAnsi="Times" w:cs="Times"/>
          <w:color w:val="0E0E0E"/>
          <w:sz w:val="32"/>
          <w:szCs w:val="32"/>
        </w:rPr>
        <w:t xml:space="preserve">g++ -o lab9 lab9.C </w:t>
      </w:r>
      <w:proofErr w:type="spellStart"/>
      <w:r>
        <w:rPr>
          <w:rFonts w:ascii="Times" w:hAnsi="Times" w:cs="Times"/>
          <w:color w:val="0E0E0E"/>
          <w:sz w:val="32"/>
          <w:szCs w:val="32"/>
        </w:rPr>
        <w:t>drawRect.C</w:t>
      </w:r>
      <w:proofErr w:type="spellEnd"/>
      <w:r>
        <w:rPr>
          <w:rFonts w:ascii="Times" w:hAnsi="Times" w:cs="Times"/>
          <w:color w:val="0E0E0E"/>
          <w:sz w:val="32"/>
          <w:szCs w:val="32"/>
        </w:rPr>
        <w:t xml:space="preserve"> ... </w:t>
      </w:r>
    </w:p>
    <w:p w14:paraId="1DC2FE0A" w14:textId="77777777" w:rsidR="00447D6F" w:rsidRDefault="00447D6F" w:rsidP="00447D6F">
      <w:pPr>
        <w:widowControl w:val="0"/>
        <w:autoSpaceDE w:val="0"/>
        <w:autoSpaceDN w:val="0"/>
        <w:adjustRightInd w:val="0"/>
        <w:rPr>
          <w:rFonts w:ascii="Helvetica Neue" w:hAnsi="Helvetica Neue" w:cs="Helvetica Neue"/>
          <w:color w:val="0E0E0E"/>
          <w:sz w:val="26"/>
          <w:szCs w:val="26"/>
        </w:rPr>
      </w:pPr>
      <w:r>
        <w:rPr>
          <w:rFonts w:ascii="Times" w:hAnsi="Times" w:cs="Times"/>
          <w:color w:val="0E0E0E"/>
          <w:sz w:val="32"/>
          <w:szCs w:val="32"/>
        </w:rPr>
        <w:t>However, that requires you to recompile all files even if there is one minor change, and separate compilation is a better solution. To do this, type:</w:t>
      </w:r>
    </w:p>
    <w:p w14:paraId="5C989AAD" w14:textId="77777777" w:rsidR="00447D6F" w:rsidRDefault="00447D6F" w:rsidP="00447D6F">
      <w:pPr>
        <w:widowControl w:val="0"/>
        <w:autoSpaceDE w:val="0"/>
        <w:autoSpaceDN w:val="0"/>
        <w:adjustRightInd w:val="0"/>
        <w:rPr>
          <w:rFonts w:ascii="Times" w:hAnsi="Times" w:cs="Times"/>
          <w:sz w:val="32"/>
          <w:szCs w:val="32"/>
        </w:rPr>
      </w:pPr>
      <w:r>
        <w:rPr>
          <w:rFonts w:ascii="Times" w:hAnsi="Times" w:cs="Times"/>
          <w:color w:val="0E0E0E"/>
          <w:sz w:val="32"/>
          <w:szCs w:val="32"/>
        </w:rPr>
        <w:t xml:space="preserve">g++ -o </w:t>
      </w:r>
      <w:proofErr w:type="spellStart"/>
      <w:r>
        <w:rPr>
          <w:rFonts w:ascii="Times" w:hAnsi="Times" w:cs="Times"/>
          <w:color w:val="0E0E0E"/>
          <w:sz w:val="32"/>
          <w:szCs w:val="32"/>
        </w:rPr>
        <w:t>drawRect.o</w:t>
      </w:r>
      <w:proofErr w:type="spellEnd"/>
      <w:r>
        <w:rPr>
          <w:rFonts w:ascii="Times" w:hAnsi="Times" w:cs="Times"/>
          <w:color w:val="0E0E0E"/>
          <w:sz w:val="32"/>
          <w:szCs w:val="32"/>
        </w:rPr>
        <w:t xml:space="preserve"> -c </w:t>
      </w:r>
      <w:proofErr w:type="spellStart"/>
      <w:r>
        <w:rPr>
          <w:rFonts w:ascii="Times" w:hAnsi="Times" w:cs="Times"/>
          <w:color w:val="0E0E0E"/>
          <w:sz w:val="32"/>
          <w:szCs w:val="32"/>
        </w:rPr>
        <w:t>drawRect.C</w:t>
      </w:r>
      <w:proofErr w:type="spellEnd"/>
    </w:p>
    <w:p w14:paraId="6572BEE7" w14:textId="77777777" w:rsidR="00447D6F" w:rsidRDefault="00447D6F" w:rsidP="00447D6F">
      <w:pPr>
        <w:widowControl w:val="0"/>
        <w:autoSpaceDE w:val="0"/>
        <w:autoSpaceDN w:val="0"/>
        <w:adjustRightInd w:val="0"/>
        <w:rPr>
          <w:rFonts w:ascii="Times" w:hAnsi="Times" w:cs="Times"/>
          <w:sz w:val="32"/>
          <w:szCs w:val="32"/>
        </w:rPr>
      </w:pPr>
      <w:r>
        <w:rPr>
          <w:rFonts w:ascii="Times" w:hAnsi="Times" w:cs="Times"/>
          <w:color w:val="0E0E0E"/>
          <w:sz w:val="32"/>
          <w:szCs w:val="32"/>
        </w:rPr>
        <w:t xml:space="preserve">for each source file. The -c option tells the compiler to compile the source into an object file (assembly), but not generate an executable file (since that would require knowledge of all files). The -o option gives the name of the object file - this is not needed since the default for </w:t>
      </w:r>
      <w:proofErr w:type="spellStart"/>
      <w:r>
        <w:rPr>
          <w:rFonts w:ascii="Times" w:hAnsi="Times" w:cs="Times"/>
          <w:color w:val="0E0E0E"/>
          <w:sz w:val="32"/>
          <w:szCs w:val="32"/>
        </w:rPr>
        <w:t>foo.C</w:t>
      </w:r>
      <w:proofErr w:type="spellEnd"/>
      <w:r>
        <w:rPr>
          <w:rFonts w:ascii="Times" w:hAnsi="Times" w:cs="Times"/>
          <w:color w:val="0E0E0E"/>
          <w:sz w:val="32"/>
          <w:szCs w:val="32"/>
        </w:rPr>
        <w:t xml:space="preserve"> is </w:t>
      </w:r>
      <w:proofErr w:type="spellStart"/>
      <w:r>
        <w:rPr>
          <w:rFonts w:ascii="Times" w:hAnsi="Times" w:cs="Times"/>
          <w:color w:val="0E0E0E"/>
          <w:sz w:val="32"/>
          <w:szCs w:val="32"/>
        </w:rPr>
        <w:t>foo.o</w:t>
      </w:r>
      <w:proofErr w:type="spellEnd"/>
      <w:r>
        <w:rPr>
          <w:rFonts w:ascii="Times" w:hAnsi="Times" w:cs="Times"/>
          <w:color w:val="0E0E0E"/>
          <w:sz w:val="32"/>
          <w:szCs w:val="32"/>
        </w:rPr>
        <w:t xml:space="preserve">. </w:t>
      </w:r>
    </w:p>
    <w:p w14:paraId="7E129EDF" w14:textId="77777777" w:rsidR="00447D6F" w:rsidRDefault="00447D6F" w:rsidP="00447D6F">
      <w:pPr>
        <w:widowControl w:val="0"/>
        <w:autoSpaceDE w:val="0"/>
        <w:autoSpaceDN w:val="0"/>
        <w:adjustRightInd w:val="0"/>
        <w:rPr>
          <w:rFonts w:ascii="Helvetica Neue" w:hAnsi="Helvetica Neue" w:cs="Helvetica Neue"/>
          <w:color w:val="0E0E0E"/>
          <w:sz w:val="26"/>
          <w:szCs w:val="26"/>
        </w:rPr>
      </w:pPr>
      <w:r>
        <w:rPr>
          <w:rFonts w:ascii="Times" w:hAnsi="Times" w:cs="Times"/>
          <w:color w:val="0E0E0E"/>
          <w:sz w:val="32"/>
          <w:szCs w:val="32"/>
        </w:rPr>
        <w:t>After compiling all files, you need to link them and generate an executable file:</w:t>
      </w:r>
    </w:p>
    <w:p w14:paraId="2B65D3FD" w14:textId="77777777" w:rsidR="00447D6F" w:rsidRDefault="00447D6F" w:rsidP="00447D6F">
      <w:pPr>
        <w:widowControl w:val="0"/>
        <w:autoSpaceDE w:val="0"/>
        <w:autoSpaceDN w:val="0"/>
        <w:adjustRightInd w:val="0"/>
        <w:rPr>
          <w:rFonts w:ascii="Times" w:hAnsi="Times" w:cs="Times"/>
          <w:sz w:val="32"/>
          <w:szCs w:val="32"/>
        </w:rPr>
      </w:pPr>
      <w:r>
        <w:rPr>
          <w:rFonts w:ascii="Times" w:hAnsi="Times" w:cs="Times"/>
          <w:color w:val="0E0E0E"/>
          <w:sz w:val="32"/>
          <w:szCs w:val="32"/>
        </w:rPr>
        <w:t xml:space="preserve">g++ -o lab9 </w:t>
      </w:r>
      <w:proofErr w:type="spellStart"/>
      <w:r>
        <w:rPr>
          <w:rFonts w:ascii="Times" w:hAnsi="Times" w:cs="Times"/>
          <w:color w:val="0E0E0E"/>
          <w:sz w:val="32"/>
          <w:szCs w:val="32"/>
        </w:rPr>
        <w:t>drawRect.o</w:t>
      </w:r>
      <w:proofErr w:type="spellEnd"/>
      <w:r>
        <w:rPr>
          <w:rFonts w:ascii="Times" w:hAnsi="Times" w:cs="Times"/>
          <w:color w:val="0E0E0E"/>
          <w:sz w:val="32"/>
          <w:szCs w:val="32"/>
        </w:rPr>
        <w:t xml:space="preserve"> ... lab9.C</w:t>
      </w:r>
    </w:p>
    <w:p w14:paraId="7C8257DD" w14:textId="77777777" w:rsidR="00447D6F" w:rsidRDefault="00447D6F" w:rsidP="00447D6F">
      <w:pPr>
        <w:widowControl w:val="0"/>
        <w:autoSpaceDE w:val="0"/>
        <w:autoSpaceDN w:val="0"/>
        <w:adjustRightInd w:val="0"/>
        <w:rPr>
          <w:rFonts w:ascii="Times" w:hAnsi="Times" w:cs="Times"/>
          <w:sz w:val="32"/>
          <w:szCs w:val="32"/>
        </w:rPr>
      </w:pPr>
      <w:r>
        <w:rPr>
          <w:rFonts w:ascii="Times" w:hAnsi="Times" w:cs="Times"/>
          <w:color w:val="0E0E0E"/>
          <w:sz w:val="32"/>
          <w:szCs w:val="32"/>
        </w:rPr>
        <w:t>This will link all the object files and generate an executable file named lab9, which you can run as usual.</w:t>
      </w:r>
    </w:p>
    <w:p w14:paraId="2F71BA03" w14:textId="77777777" w:rsidR="00447D6F" w:rsidRDefault="00447D6F" w:rsidP="00447D6F">
      <w:pPr>
        <w:widowControl w:val="0"/>
        <w:autoSpaceDE w:val="0"/>
        <w:autoSpaceDN w:val="0"/>
        <w:adjustRightInd w:val="0"/>
        <w:rPr>
          <w:rFonts w:ascii="Times" w:hAnsi="Times" w:cs="Times"/>
          <w:sz w:val="32"/>
          <w:szCs w:val="32"/>
        </w:rPr>
      </w:pPr>
    </w:p>
    <w:p w14:paraId="38F9E154" w14:textId="77777777" w:rsidR="00447D6F" w:rsidRDefault="00447D6F" w:rsidP="00447D6F">
      <w:pPr>
        <w:widowControl w:val="0"/>
        <w:autoSpaceDE w:val="0"/>
        <w:autoSpaceDN w:val="0"/>
        <w:adjustRightInd w:val="0"/>
        <w:rPr>
          <w:rFonts w:ascii="Helvetica Neue" w:hAnsi="Helvetica Neue" w:cs="Helvetica Neue"/>
          <w:color w:val="0E0E0E"/>
          <w:sz w:val="26"/>
          <w:szCs w:val="26"/>
        </w:rPr>
      </w:pPr>
      <w:r>
        <w:rPr>
          <w:rFonts w:ascii="Times" w:hAnsi="Times" w:cs="Times"/>
          <w:color w:val="0E0E0E"/>
          <w:sz w:val="32"/>
          <w:szCs w:val="32"/>
        </w:rPr>
        <w:t>You should also check what happens if you fail to include one of the argument object files.</w:t>
      </w:r>
    </w:p>
    <w:p w14:paraId="65461DFE" w14:textId="77777777" w:rsidR="00447D6F" w:rsidRDefault="00447D6F" w:rsidP="00447D6F">
      <w:pPr>
        <w:widowControl w:val="0"/>
        <w:autoSpaceDE w:val="0"/>
        <w:autoSpaceDN w:val="0"/>
        <w:adjustRightInd w:val="0"/>
        <w:rPr>
          <w:rFonts w:ascii="Times" w:hAnsi="Times" w:cs="Times"/>
          <w:b/>
          <w:bCs/>
          <w:sz w:val="23"/>
          <w:szCs w:val="23"/>
        </w:rPr>
      </w:pPr>
      <w:r>
        <w:rPr>
          <w:rFonts w:ascii="Times" w:hAnsi="Times" w:cs="Times"/>
          <w:b/>
          <w:bCs/>
          <w:color w:val="0E0E0E"/>
          <w:sz w:val="23"/>
          <w:szCs w:val="23"/>
        </w:rPr>
        <w:t>STEP 4:</w:t>
      </w:r>
    </w:p>
    <w:p w14:paraId="4DF9883E" w14:textId="77777777" w:rsidR="00447D6F" w:rsidRDefault="00447D6F" w:rsidP="00447D6F">
      <w:pPr>
        <w:widowControl w:val="0"/>
        <w:autoSpaceDE w:val="0"/>
        <w:autoSpaceDN w:val="0"/>
        <w:adjustRightInd w:val="0"/>
        <w:rPr>
          <w:rFonts w:ascii="Helvetica Neue" w:hAnsi="Helvetica Neue" w:cs="Helvetica Neue"/>
          <w:color w:val="0E0E0E"/>
          <w:sz w:val="26"/>
          <w:szCs w:val="26"/>
        </w:rPr>
      </w:pPr>
      <w:r>
        <w:rPr>
          <w:rFonts w:ascii="Times" w:hAnsi="Times" w:cs="Times"/>
          <w:color w:val="0E0E0E"/>
          <w:sz w:val="32"/>
          <w:szCs w:val="32"/>
        </w:rPr>
        <w:t xml:space="preserve">One problem with the above is that it requires the programmer to keep track of dependences between files. For example, if </w:t>
      </w:r>
      <w:proofErr w:type="spellStart"/>
      <w:r>
        <w:rPr>
          <w:rFonts w:ascii="Times" w:hAnsi="Times" w:cs="Times"/>
          <w:color w:val="0E0E0E"/>
          <w:sz w:val="32"/>
          <w:szCs w:val="32"/>
        </w:rPr>
        <w:t>drawrect</w:t>
      </w:r>
      <w:proofErr w:type="spellEnd"/>
      <w:r>
        <w:rPr>
          <w:rFonts w:ascii="Times" w:hAnsi="Times" w:cs="Times"/>
          <w:color w:val="0E0E0E"/>
          <w:sz w:val="32"/>
          <w:szCs w:val="32"/>
        </w:rPr>
        <w:t xml:space="preserve"> is changed, then only </w:t>
      </w:r>
      <w:proofErr w:type="spellStart"/>
      <w:r>
        <w:rPr>
          <w:rFonts w:ascii="Times" w:hAnsi="Times" w:cs="Times"/>
          <w:color w:val="0E0E0E"/>
          <w:sz w:val="32"/>
          <w:szCs w:val="32"/>
        </w:rPr>
        <w:t>drawrect</w:t>
      </w:r>
      <w:proofErr w:type="spellEnd"/>
      <w:r>
        <w:rPr>
          <w:rFonts w:ascii="Times" w:hAnsi="Times" w:cs="Times"/>
          <w:color w:val="0E0E0E"/>
          <w:sz w:val="32"/>
          <w:szCs w:val="32"/>
        </w:rPr>
        <w:t xml:space="preserve"> and main need be compiled/linked again. The brute force way of repeating all g++ invocations in the previous step is obviously wasteful. This is done using make files to maintain inter-file dependences. </w:t>
      </w:r>
      <w:proofErr w:type="gramStart"/>
      <w:r>
        <w:rPr>
          <w:rFonts w:ascii="Times" w:hAnsi="Times" w:cs="Times"/>
          <w:color w:val="0E0E0E"/>
          <w:sz w:val="32"/>
          <w:szCs w:val="32"/>
        </w:rPr>
        <w:t>.A</w:t>
      </w:r>
      <w:proofErr w:type="gramEnd"/>
      <w:r>
        <w:rPr>
          <w:rFonts w:ascii="Times" w:hAnsi="Times" w:cs="Times"/>
          <w:color w:val="0E0E0E"/>
          <w:sz w:val="32"/>
          <w:szCs w:val="32"/>
        </w:rPr>
        <w:t xml:space="preserve"> </w:t>
      </w:r>
      <w:proofErr w:type="spellStart"/>
      <w:r>
        <w:rPr>
          <w:rFonts w:ascii="Times" w:hAnsi="Times" w:cs="Times"/>
          <w:color w:val="0E0E0E"/>
          <w:sz w:val="32"/>
          <w:szCs w:val="32"/>
        </w:rPr>
        <w:t>makefile</w:t>
      </w:r>
      <w:proofErr w:type="spellEnd"/>
      <w:r>
        <w:rPr>
          <w:rFonts w:ascii="Times" w:hAnsi="Times" w:cs="Times"/>
          <w:color w:val="0E0E0E"/>
          <w:sz w:val="32"/>
          <w:szCs w:val="32"/>
        </w:rPr>
        <w:t xml:space="preserve"> is named "</w:t>
      </w:r>
      <w:proofErr w:type="spellStart"/>
      <w:r>
        <w:rPr>
          <w:rFonts w:ascii="Times" w:hAnsi="Times" w:cs="Times"/>
          <w:color w:val="0E0E0E"/>
          <w:sz w:val="32"/>
          <w:szCs w:val="32"/>
        </w:rPr>
        <w:t>Makefile</w:t>
      </w:r>
      <w:proofErr w:type="spellEnd"/>
      <w:r>
        <w:rPr>
          <w:rFonts w:ascii="Times" w:hAnsi="Times" w:cs="Times"/>
          <w:color w:val="0E0E0E"/>
          <w:sz w:val="32"/>
          <w:szCs w:val="32"/>
        </w:rPr>
        <w:t>" and typically look as follows (note that indentation symbols are required to be tabs, not spaces):</w:t>
      </w:r>
      <w:r>
        <w:rPr>
          <w:rFonts w:ascii="MS Mincho" w:eastAsia="MS Mincho" w:hAnsi="MS Mincho" w:cs="MS Mincho"/>
          <w:sz w:val="32"/>
          <w:szCs w:val="32"/>
        </w:rPr>
        <w:t> </w:t>
      </w:r>
    </w:p>
    <w:p w14:paraId="78EC8CBC" w14:textId="77777777" w:rsidR="00447D6F" w:rsidRDefault="00447D6F" w:rsidP="00447D6F">
      <w:pPr>
        <w:widowControl w:val="0"/>
        <w:autoSpaceDE w:val="0"/>
        <w:autoSpaceDN w:val="0"/>
        <w:adjustRightInd w:val="0"/>
        <w:rPr>
          <w:rFonts w:ascii="Courier" w:hAnsi="Courier" w:cs="Courier"/>
          <w:sz w:val="26"/>
          <w:szCs w:val="26"/>
        </w:rPr>
      </w:pPr>
      <w:r>
        <w:rPr>
          <w:rFonts w:ascii="Courier" w:hAnsi="Courier" w:cs="Courier"/>
          <w:color w:val="0E0E0E"/>
          <w:sz w:val="26"/>
          <w:szCs w:val="26"/>
        </w:rPr>
        <w:t>all: program</w:t>
      </w:r>
    </w:p>
    <w:p w14:paraId="25DFFCD0" w14:textId="77777777" w:rsidR="00447D6F" w:rsidRDefault="00447D6F" w:rsidP="00447D6F">
      <w:pPr>
        <w:widowControl w:val="0"/>
        <w:autoSpaceDE w:val="0"/>
        <w:autoSpaceDN w:val="0"/>
        <w:adjustRightInd w:val="0"/>
        <w:rPr>
          <w:rFonts w:ascii="Courier" w:hAnsi="Courier" w:cs="Courier"/>
          <w:sz w:val="26"/>
          <w:szCs w:val="26"/>
        </w:rPr>
      </w:pPr>
      <w:r>
        <w:rPr>
          <w:rFonts w:ascii="Courier" w:hAnsi="Courier" w:cs="Courier"/>
          <w:color w:val="0E0E0E"/>
          <w:sz w:val="26"/>
          <w:szCs w:val="26"/>
        </w:rPr>
        <w:t xml:space="preserve">program: program.cpp </w:t>
      </w:r>
      <w:proofErr w:type="spellStart"/>
      <w:r>
        <w:rPr>
          <w:rFonts w:ascii="Courier" w:hAnsi="Courier" w:cs="Courier"/>
          <w:color w:val="0E0E0E"/>
          <w:sz w:val="26"/>
          <w:szCs w:val="26"/>
        </w:rPr>
        <w:t>program.h</w:t>
      </w:r>
      <w:proofErr w:type="spellEnd"/>
    </w:p>
    <w:p w14:paraId="1CF27C6D" w14:textId="77777777" w:rsidR="00447D6F" w:rsidRDefault="00447D6F" w:rsidP="00447D6F">
      <w:pPr>
        <w:widowControl w:val="0"/>
        <w:autoSpaceDE w:val="0"/>
        <w:autoSpaceDN w:val="0"/>
        <w:adjustRightInd w:val="0"/>
        <w:rPr>
          <w:rFonts w:ascii="Courier" w:hAnsi="Courier" w:cs="Courier"/>
          <w:sz w:val="26"/>
          <w:szCs w:val="26"/>
        </w:rPr>
      </w:pPr>
      <w:r>
        <w:rPr>
          <w:rFonts w:ascii="Courier" w:hAnsi="Courier" w:cs="Courier"/>
          <w:color w:val="0E0E0E"/>
          <w:sz w:val="26"/>
          <w:szCs w:val="26"/>
        </w:rPr>
        <w:t>    g++ -Wall -o program program.cpp</w:t>
      </w:r>
    </w:p>
    <w:p w14:paraId="1D9C124E" w14:textId="77777777" w:rsidR="00447D6F" w:rsidRDefault="00447D6F" w:rsidP="00447D6F">
      <w:pPr>
        <w:widowControl w:val="0"/>
        <w:autoSpaceDE w:val="0"/>
        <w:autoSpaceDN w:val="0"/>
        <w:adjustRightInd w:val="0"/>
        <w:rPr>
          <w:rFonts w:ascii="Courier" w:hAnsi="Courier" w:cs="Courier"/>
          <w:sz w:val="26"/>
          <w:szCs w:val="26"/>
        </w:rPr>
      </w:pPr>
      <w:r>
        <w:rPr>
          <w:rFonts w:ascii="Courier" w:hAnsi="Courier" w:cs="Courier"/>
          <w:color w:val="0E0E0E"/>
          <w:sz w:val="26"/>
          <w:szCs w:val="26"/>
        </w:rPr>
        <w:t>clean:</w:t>
      </w:r>
    </w:p>
    <w:p w14:paraId="0776F05D" w14:textId="77777777" w:rsidR="00447D6F" w:rsidRDefault="00447D6F" w:rsidP="00447D6F">
      <w:pPr>
        <w:widowControl w:val="0"/>
        <w:autoSpaceDE w:val="0"/>
        <w:autoSpaceDN w:val="0"/>
        <w:adjustRightInd w:val="0"/>
        <w:rPr>
          <w:rFonts w:ascii="Times" w:hAnsi="Times" w:cs="Times"/>
          <w:sz w:val="32"/>
          <w:szCs w:val="32"/>
        </w:rPr>
      </w:pPr>
      <w:r>
        <w:rPr>
          <w:rFonts w:ascii="Courier" w:hAnsi="Courier" w:cs="Courier"/>
          <w:color w:val="0E0E0E"/>
          <w:sz w:val="26"/>
          <w:szCs w:val="26"/>
        </w:rPr>
        <w:t xml:space="preserve">    </w:t>
      </w:r>
      <w:proofErr w:type="spellStart"/>
      <w:r>
        <w:rPr>
          <w:rFonts w:ascii="Courier" w:hAnsi="Courier" w:cs="Courier"/>
          <w:color w:val="0E0E0E"/>
          <w:sz w:val="26"/>
          <w:szCs w:val="26"/>
        </w:rPr>
        <w:t>rm</w:t>
      </w:r>
      <w:proofErr w:type="spellEnd"/>
      <w:r>
        <w:rPr>
          <w:rFonts w:ascii="Courier" w:hAnsi="Courier" w:cs="Courier"/>
          <w:color w:val="0E0E0E"/>
          <w:sz w:val="26"/>
          <w:szCs w:val="26"/>
        </w:rPr>
        <w:t xml:space="preserve"> program </w:t>
      </w:r>
    </w:p>
    <w:p w14:paraId="78EFD1D6" w14:textId="77777777" w:rsidR="00447D6F" w:rsidRDefault="00447D6F" w:rsidP="00447D6F">
      <w:pPr>
        <w:widowControl w:val="0"/>
        <w:autoSpaceDE w:val="0"/>
        <w:autoSpaceDN w:val="0"/>
        <w:adjustRightInd w:val="0"/>
        <w:rPr>
          <w:rFonts w:ascii="Times" w:hAnsi="Times" w:cs="Times"/>
          <w:sz w:val="32"/>
          <w:szCs w:val="32"/>
        </w:rPr>
      </w:pPr>
      <w:r>
        <w:rPr>
          <w:rFonts w:ascii="Times" w:hAnsi="Times" w:cs="Times"/>
          <w:color w:val="0E0E0E"/>
          <w:sz w:val="32"/>
          <w:szCs w:val="32"/>
        </w:rPr>
        <w:t>The above has 3 rules (all, program, clean). The program rule is read as follows:</w:t>
      </w:r>
    </w:p>
    <w:p w14:paraId="2351E579" w14:textId="77777777" w:rsidR="00447D6F" w:rsidRDefault="00447D6F" w:rsidP="00447D6F">
      <w:pPr>
        <w:widowControl w:val="0"/>
        <w:autoSpaceDE w:val="0"/>
        <w:autoSpaceDN w:val="0"/>
        <w:adjustRightInd w:val="0"/>
        <w:rPr>
          <w:rFonts w:ascii="Times" w:hAnsi="Times" w:cs="Times"/>
          <w:sz w:val="32"/>
          <w:szCs w:val="32"/>
        </w:rPr>
      </w:pPr>
      <w:r>
        <w:rPr>
          <w:rFonts w:ascii="Times" w:hAnsi="Times" w:cs="Times"/>
          <w:color w:val="0E0E0E"/>
          <w:sz w:val="32"/>
          <w:szCs w:val="32"/>
        </w:rPr>
        <w:t xml:space="preserve">The rule is executed if either program.cpp or </w:t>
      </w:r>
      <w:proofErr w:type="spellStart"/>
      <w:r>
        <w:rPr>
          <w:rFonts w:ascii="Times" w:hAnsi="Times" w:cs="Times"/>
          <w:color w:val="0E0E0E"/>
          <w:sz w:val="32"/>
          <w:szCs w:val="32"/>
        </w:rPr>
        <w:t>program.h</w:t>
      </w:r>
      <w:proofErr w:type="spellEnd"/>
      <w:r>
        <w:rPr>
          <w:rFonts w:ascii="Times" w:hAnsi="Times" w:cs="Times"/>
          <w:color w:val="0E0E0E"/>
          <w:sz w:val="32"/>
          <w:szCs w:val="32"/>
        </w:rPr>
        <w:t xml:space="preserve"> changes. To execute it the command on the following line is executed.</w:t>
      </w:r>
    </w:p>
    <w:p w14:paraId="17DD07A2" w14:textId="77777777" w:rsidR="00447D6F" w:rsidRDefault="00447D6F" w:rsidP="00447D6F">
      <w:pPr>
        <w:widowControl w:val="0"/>
        <w:autoSpaceDE w:val="0"/>
        <w:autoSpaceDN w:val="0"/>
        <w:adjustRightInd w:val="0"/>
        <w:rPr>
          <w:rFonts w:ascii="Times" w:hAnsi="Times" w:cs="Times"/>
          <w:sz w:val="32"/>
          <w:szCs w:val="32"/>
        </w:rPr>
      </w:pPr>
      <w:r>
        <w:rPr>
          <w:rFonts w:ascii="Times" w:hAnsi="Times" w:cs="Times"/>
          <w:color w:val="0E0E0E"/>
          <w:sz w:val="32"/>
          <w:szCs w:val="32"/>
        </w:rPr>
        <w:t xml:space="preserve">To execute </w:t>
      </w:r>
      <w:proofErr w:type="gramStart"/>
      <w:r>
        <w:rPr>
          <w:rFonts w:ascii="Times" w:hAnsi="Times" w:cs="Times"/>
          <w:color w:val="0E0E0E"/>
          <w:sz w:val="32"/>
          <w:szCs w:val="32"/>
        </w:rPr>
        <w:t>this</w:t>
      </w:r>
      <w:proofErr w:type="gramEnd"/>
      <w:r>
        <w:rPr>
          <w:rFonts w:ascii="Times" w:hAnsi="Times" w:cs="Times"/>
          <w:color w:val="0E0E0E"/>
          <w:sz w:val="32"/>
          <w:szCs w:val="32"/>
        </w:rPr>
        <w:t xml:space="preserve"> make (assuming both </w:t>
      </w:r>
      <w:proofErr w:type="spellStart"/>
      <w:r>
        <w:rPr>
          <w:rFonts w:ascii="Times" w:hAnsi="Times" w:cs="Times"/>
          <w:color w:val="0E0E0E"/>
          <w:sz w:val="32"/>
          <w:szCs w:val="32"/>
        </w:rPr>
        <w:t>Makefile</w:t>
      </w:r>
      <w:proofErr w:type="spellEnd"/>
      <w:r>
        <w:rPr>
          <w:rFonts w:ascii="Times" w:hAnsi="Times" w:cs="Times"/>
          <w:color w:val="0E0E0E"/>
          <w:sz w:val="32"/>
          <w:szCs w:val="32"/>
        </w:rPr>
        <w:t xml:space="preserve"> and the source files are in $PWD), simply type "make", which will perform the first rule it finds ("all" in this case).   This rule depends on the program rule, which in turn depends on program.cpp and </w:t>
      </w:r>
      <w:proofErr w:type="spellStart"/>
      <w:r>
        <w:rPr>
          <w:rFonts w:ascii="Times" w:hAnsi="Times" w:cs="Times"/>
          <w:color w:val="0E0E0E"/>
          <w:sz w:val="32"/>
          <w:szCs w:val="32"/>
        </w:rPr>
        <w:t>program.h</w:t>
      </w:r>
      <w:proofErr w:type="spellEnd"/>
      <w:r>
        <w:rPr>
          <w:rFonts w:ascii="Times" w:hAnsi="Times" w:cs="Times"/>
          <w:color w:val="0E0E0E"/>
          <w:sz w:val="32"/>
          <w:szCs w:val="32"/>
        </w:rPr>
        <w:t xml:space="preserve">. Typing "make program" or "make all" would produce the same results, while typing "make clean" would remove the executable file program (be careful not to remove a source file!). </w:t>
      </w:r>
    </w:p>
    <w:p w14:paraId="157A9FEE" w14:textId="77777777" w:rsidR="00447D6F" w:rsidRDefault="00447D6F" w:rsidP="00447D6F">
      <w:pPr>
        <w:widowControl w:val="0"/>
        <w:autoSpaceDE w:val="0"/>
        <w:autoSpaceDN w:val="0"/>
        <w:adjustRightInd w:val="0"/>
        <w:rPr>
          <w:rFonts w:ascii="Times" w:hAnsi="Times" w:cs="Times"/>
          <w:sz w:val="32"/>
          <w:szCs w:val="32"/>
        </w:rPr>
      </w:pPr>
    </w:p>
    <w:p w14:paraId="1C562B47" w14:textId="77777777" w:rsidR="00447D6F" w:rsidRDefault="00447D6F" w:rsidP="00447D6F">
      <w:pPr>
        <w:widowControl w:val="0"/>
        <w:autoSpaceDE w:val="0"/>
        <w:autoSpaceDN w:val="0"/>
        <w:adjustRightInd w:val="0"/>
        <w:rPr>
          <w:rFonts w:ascii="Times" w:hAnsi="Times" w:cs="Times"/>
          <w:sz w:val="32"/>
          <w:szCs w:val="32"/>
        </w:rPr>
      </w:pPr>
      <w:r>
        <w:rPr>
          <w:rFonts w:ascii="Times" w:hAnsi="Times" w:cs="Times"/>
          <w:color w:val="0E0E0E"/>
          <w:sz w:val="32"/>
          <w:szCs w:val="32"/>
        </w:rPr>
        <w:t xml:space="preserve">Write a </w:t>
      </w:r>
      <w:proofErr w:type="spellStart"/>
      <w:r>
        <w:rPr>
          <w:rFonts w:ascii="Times" w:hAnsi="Times" w:cs="Times"/>
          <w:color w:val="0E0E0E"/>
          <w:sz w:val="32"/>
          <w:szCs w:val="32"/>
        </w:rPr>
        <w:t>makefile</w:t>
      </w:r>
      <w:proofErr w:type="spellEnd"/>
      <w:r>
        <w:rPr>
          <w:rFonts w:ascii="Times" w:hAnsi="Times" w:cs="Times"/>
          <w:color w:val="0E0E0E"/>
          <w:sz w:val="32"/>
          <w:szCs w:val="32"/>
        </w:rPr>
        <w:t xml:space="preserve"> for your program from above that generates an executable file named "lab9".</w:t>
      </w:r>
    </w:p>
    <w:p w14:paraId="30C71703" w14:textId="77777777" w:rsidR="00447D6F" w:rsidRDefault="00447D6F" w:rsidP="00447D6F">
      <w:pPr>
        <w:widowControl w:val="0"/>
        <w:autoSpaceDE w:val="0"/>
        <w:autoSpaceDN w:val="0"/>
        <w:adjustRightInd w:val="0"/>
        <w:rPr>
          <w:rFonts w:ascii="Times" w:hAnsi="Times" w:cs="Times"/>
          <w:sz w:val="32"/>
          <w:szCs w:val="32"/>
        </w:rPr>
      </w:pPr>
    </w:p>
    <w:p w14:paraId="60CAAE39" w14:textId="77777777" w:rsidR="00447D6F" w:rsidRDefault="00447D6F" w:rsidP="00447D6F">
      <w:pPr>
        <w:widowControl w:val="0"/>
        <w:autoSpaceDE w:val="0"/>
        <w:autoSpaceDN w:val="0"/>
        <w:adjustRightInd w:val="0"/>
        <w:rPr>
          <w:rFonts w:ascii="Helvetica Neue" w:hAnsi="Helvetica Neue" w:cs="Helvetica Neue"/>
          <w:color w:val="0E0E0E"/>
          <w:sz w:val="26"/>
          <w:szCs w:val="26"/>
        </w:rPr>
      </w:pPr>
      <w:r>
        <w:rPr>
          <w:rFonts w:ascii="Times" w:hAnsi="Times" w:cs="Times"/>
          <w:color w:val="0E0E0E"/>
          <w:sz w:val="32"/>
          <w:szCs w:val="32"/>
        </w:rPr>
        <w:t xml:space="preserve">To check your work (and to see how cool this is), modify </w:t>
      </w:r>
      <w:proofErr w:type="spellStart"/>
      <w:r>
        <w:rPr>
          <w:rFonts w:ascii="Times" w:hAnsi="Times" w:cs="Times"/>
          <w:color w:val="0E0E0E"/>
          <w:sz w:val="32"/>
          <w:szCs w:val="32"/>
        </w:rPr>
        <w:t>drawRectFrame</w:t>
      </w:r>
      <w:proofErr w:type="spellEnd"/>
      <w:r>
        <w:rPr>
          <w:rFonts w:ascii="Times" w:hAnsi="Times" w:cs="Times"/>
          <w:color w:val="0E0E0E"/>
          <w:sz w:val="32"/>
          <w:szCs w:val="32"/>
        </w:rPr>
        <w:t xml:space="preserve"> (add a space somewhere) and type make. Note that only </w:t>
      </w:r>
      <w:proofErr w:type="spellStart"/>
      <w:r>
        <w:rPr>
          <w:rFonts w:ascii="Times" w:hAnsi="Times" w:cs="Times"/>
          <w:color w:val="0E0E0E"/>
          <w:sz w:val="32"/>
          <w:szCs w:val="32"/>
        </w:rPr>
        <w:t>drawRect</w:t>
      </w:r>
      <w:proofErr w:type="spellEnd"/>
      <w:r>
        <w:rPr>
          <w:rFonts w:ascii="Times" w:hAnsi="Times" w:cs="Times"/>
          <w:color w:val="0E0E0E"/>
          <w:sz w:val="32"/>
          <w:szCs w:val="32"/>
        </w:rPr>
        <w:t xml:space="preserve"> and lab9 are recompiled. Now modify </w:t>
      </w:r>
      <w:proofErr w:type="spellStart"/>
      <w:r>
        <w:rPr>
          <w:rFonts w:ascii="Times" w:hAnsi="Times" w:cs="Times"/>
          <w:color w:val="0E0E0E"/>
          <w:sz w:val="32"/>
          <w:szCs w:val="32"/>
        </w:rPr>
        <w:t>drawPixel</w:t>
      </w:r>
      <w:proofErr w:type="spellEnd"/>
      <w:r>
        <w:rPr>
          <w:rFonts w:ascii="Times" w:hAnsi="Times" w:cs="Times"/>
          <w:color w:val="0E0E0E"/>
          <w:sz w:val="32"/>
          <w:szCs w:val="32"/>
        </w:rPr>
        <w:t xml:space="preserve"> (say, to print a dot instead), type make, and note which files are recompiled.</w:t>
      </w:r>
    </w:p>
    <w:p w14:paraId="5A8A9C45" w14:textId="77777777" w:rsidR="00447D6F" w:rsidRDefault="00447D6F" w:rsidP="00447D6F">
      <w:pPr>
        <w:widowControl w:val="0"/>
        <w:autoSpaceDE w:val="0"/>
        <w:autoSpaceDN w:val="0"/>
        <w:adjustRightInd w:val="0"/>
        <w:rPr>
          <w:rFonts w:ascii="Times" w:hAnsi="Times" w:cs="Times"/>
          <w:b/>
          <w:bCs/>
          <w:sz w:val="23"/>
          <w:szCs w:val="23"/>
        </w:rPr>
      </w:pPr>
      <w:r>
        <w:rPr>
          <w:rFonts w:ascii="Times" w:hAnsi="Times" w:cs="Times"/>
          <w:b/>
          <w:bCs/>
          <w:color w:val="0E0E0E"/>
          <w:sz w:val="23"/>
          <w:szCs w:val="23"/>
        </w:rPr>
        <w:t>STEP 5:</w:t>
      </w:r>
    </w:p>
    <w:p w14:paraId="1299DB8F" w14:textId="77777777" w:rsidR="00447D6F" w:rsidRDefault="00447D6F" w:rsidP="00447D6F">
      <w:pPr>
        <w:widowControl w:val="0"/>
        <w:autoSpaceDE w:val="0"/>
        <w:autoSpaceDN w:val="0"/>
        <w:adjustRightInd w:val="0"/>
        <w:rPr>
          <w:rFonts w:ascii="Times" w:hAnsi="Times" w:cs="Times"/>
          <w:sz w:val="32"/>
          <w:szCs w:val="32"/>
        </w:rPr>
      </w:pPr>
      <w:r>
        <w:rPr>
          <w:rFonts w:ascii="Times" w:hAnsi="Times" w:cs="Times"/>
          <w:color w:val="0E0E0E"/>
          <w:sz w:val="32"/>
          <w:szCs w:val="32"/>
        </w:rPr>
        <w:t>One of the most common ways for distributing multiple code files in the computer science world is as 'tar files'. To do this type:</w:t>
      </w:r>
    </w:p>
    <w:p w14:paraId="3388C448" w14:textId="77777777" w:rsidR="00447D6F" w:rsidRDefault="00447D6F" w:rsidP="00447D6F">
      <w:pPr>
        <w:widowControl w:val="0"/>
        <w:autoSpaceDE w:val="0"/>
        <w:autoSpaceDN w:val="0"/>
        <w:adjustRightInd w:val="0"/>
        <w:rPr>
          <w:rFonts w:ascii="Times" w:hAnsi="Times" w:cs="Times"/>
          <w:sz w:val="32"/>
          <w:szCs w:val="32"/>
        </w:rPr>
      </w:pPr>
      <w:r>
        <w:rPr>
          <w:rFonts w:ascii="Times" w:hAnsi="Times" w:cs="Times"/>
          <w:color w:val="0E0E0E"/>
          <w:sz w:val="32"/>
          <w:szCs w:val="32"/>
        </w:rPr>
        <w:t>tar -</w:t>
      </w:r>
      <w:proofErr w:type="spellStart"/>
      <w:r>
        <w:rPr>
          <w:rFonts w:ascii="Times" w:hAnsi="Times" w:cs="Times"/>
          <w:color w:val="0E0E0E"/>
          <w:sz w:val="32"/>
          <w:szCs w:val="32"/>
        </w:rPr>
        <w:t>cvf</w:t>
      </w:r>
      <w:proofErr w:type="spellEnd"/>
      <w:r>
        <w:rPr>
          <w:rFonts w:ascii="Times" w:hAnsi="Times" w:cs="Times"/>
          <w:color w:val="0E0E0E"/>
          <w:sz w:val="32"/>
          <w:szCs w:val="32"/>
        </w:rPr>
        <w:t xml:space="preserve"> lab9.tar &lt;list of source files&gt;</w:t>
      </w:r>
    </w:p>
    <w:p w14:paraId="20DED500" w14:textId="77777777" w:rsidR="00447D6F" w:rsidRDefault="00447D6F" w:rsidP="00447D6F">
      <w:pPr>
        <w:widowControl w:val="0"/>
        <w:autoSpaceDE w:val="0"/>
        <w:autoSpaceDN w:val="0"/>
        <w:adjustRightInd w:val="0"/>
        <w:rPr>
          <w:rFonts w:ascii="Helvetica Neue" w:hAnsi="Helvetica Neue" w:cs="Helvetica Neue"/>
          <w:color w:val="0E0E0E"/>
          <w:sz w:val="26"/>
          <w:szCs w:val="26"/>
        </w:rPr>
      </w:pPr>
      <w:r>
        <w:rPr>
          <w:rFonts w:ascii="Times" w:hAnsi="Times" w:cs="Times"/>
          <w:color w:val="0E0E0E"/>
          <w:sz w:val="32"/>
          <w:szCs w:val="32"/>
        </w:rPr>
        <w:t xml:space="preserve">Don't forget to include the </w:t>
      </w:r>
      <w:proofErr w:type="spellStart"/>
      <w:r>
        <w:rPr>
          <w:rFonts w:ascii="Times" w:hAnsi="Times" w:cs="Times"/>
          <w:color w:val="0E0E0E"/>
          <w:sz w:val="32"/>
          <w:szCs w:val="32"/>
        </w:rPr>
        <w:t>makefile</w:t>
      </w:r>
      <w:proofErr w:type="spellEnd"/>
      <w:r>
        <w:rPr>
          <w:rFonts w:ascii="Times" w:hAnsi="Times" w:cs="Times"/>
          <w:color w:val="0E0E0E"/>
          <w:sz w:val="32"/>
          <w:szCs w:val="32"/>
        </w:rPr>
        <w:t>! The c, v, and f stand for create, verify, and file respectively. To make sure you didn't forget to include a source file, type the above with a -</w:t>
      </w:r>
      <w:proofErr w:type="spellStart"/>
      <w:r>
        <w:rPr>
          <w:rFonts w:ascii="Times" w:hAnsi="Times" w:cs="Times"/>
          <w:color w:val="0E0E0E"/>
          <w:sz w:val="32"/>
          <w:szCs w:val="32"/>
        </w:rPr>
        <w:t>tvf</w:t>
      </w:r>
      <w:proofErr w:type="spellEnd"/>
      <w:r>
        <w:rPr>
          <w:rFonts w:ascii="Times" w:hAnsi="Times" w:cs="Times"/>
          <w:color w:val="0E0E0E"/>
          <w:sz w:val="32"/>
          <w:szCs w:val="32"/>
        </w:rPr>
        <w:t xml:space="preserve"> instead of -</w:t>
      </w:r>
      <w:proofErr w:type="spellStart"/>
      <w:r>
        <w:rPr>
          <w:rFonts w:ascii="Times" w:hAnsi="Times" w:cs="Times"/>
          <w:color w:val="0E0E0E"/>
          <w:sz w:val="32"/>
          <w:szCs w:val="32"/>
        </w:rPr>
        <w:t>cvf</w:t>
      </w:r>
      <w:proofErr w:type="spellEnd"/>
      <w:r>
        <w:rPr>
          <w:rFonts w:ascii="Times" w:hAnsi="Times" w:cs="Times"/>
          <w:color w:val="0E0E0E"/>
          <w:sz w:val="32"/>
          <w:szCs w:val="32"/>
        </w:rPr>
        <w:t xml:space="preserve"> (t stands for test). You can also do a "man tar" to see all tar options.</w:t>
      </w:r>
    </w:p>
    <w:p w14:paraId="7BF2282F" w14:textId="00A2EC7B" w:rsidR="00C45351" w:rsidRDefault="00094FE3" w:rsidP="00447D6F">
      <w:bookmarkStart w:id="0" w:name="_GoBack"/>
      <w:bookmarkEnd w:id="0"/>
    </w:p>
    <w:sectPr w:rsidR="00C45351" w:rsidSect="00742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S Mincho">
    <w:panose1 w:val="02020609040205080304"/>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D6F"/>
    <w:rsid w:val="00094FE3"/>
    <w:rsid w:val="00447D6F"/>
    <w:rsid w:val="00465947"/>
    <w:rsid w:val="0074202D"/>
    <w:rsid w:val="008B091D"/>
    <w:rsid w:val="00C73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66746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836</Words>
  <Characters>4766</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Nunez</dc:creator>
  <cp:keywords/>
  <dc:description/>
  <cp:lastModifiedBy>Roy Nunez</cp:lastModifiedBy>
  <cp:revision>2</cp:revision>
  <dcterms:created xsi:type="dcterms:W3CDTF">2016-11-02T00:03:00Z</dcterms:created>
  <dcterms:modified xsi:type="dcterms:W3CDTF">2016-11-02T00:44:00Z</dcterms:modified>
</cp:coreProperties>
</file>