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1D8DC" w14:textId="77777777" w:rsidR="00CA6E54" w:rsidRDefault="00CA6E54" w:rsidP="007252DF">
      <w:pPr>
        <w:widowControl w:val="0"/>
        <w:autoSpaceDE w:val="0"/>
        <w:autoSpaceDN w:val="0"/>
        <w:adjustRightInd w:val="0"/>
        <w:outlineLvl w:val="0"/>
        <w:rPr>
          <w:rFonts w:ascii="Times" w:hAnsi="Times" w:cs="Times"/>
          <w:b/>
          <w:bCs/>
          <w:sz w:val="38"/>
          <w:szCs w:val="38"/>
        </w:rPr>
      </w:pPr>
      <w:r>
        <w:rPr>
          <w:rFonts w:ascii="Times" w:hAnsi="Times" w:cs="Times"/>
          <w:b/>
          <w:bCs/>
          <w:color w:val="0E0E0E"/>
          <w:sz w:val="38"/>
          <w:szCs w:val="38"/>
        </w:rPr>
        <w:t>Lab 12 - Secure Programming (</w:t>
      </w:r>
    </w:p>
    <w:p w14:paraId="2A39378E" w14:textId="77777777" w:rsidR="00CA6E54" w:rsidRDefault="00CA6E54" w:rsidP="00CA6E54">
      <w:pPr>
        <w:widowControl w:val="0"/>
        <w:autoSpaceDE w:val="0"/>
        <w:autoSpaceDN w:val="0"/>
        <w:adjustRightInd w:val="0"/>
        <w:rPr>
          <w:rFonts w:ascii="Times" w:hAnsi="Times" w:cs="Times"/>
          <w:b/>
          <w:bCs/>
          <w:sz w:val="38"/>
          <w:szCs w:val="38"/>
        </w:rPr>
      </w:pPr>
      <w:r>
        <w:rPr>
          <w:rFonts w:ascii="Times" w:hAnsi="Times" w:cs="Times"/>
          <w:b/>
          <w:bCs/>
          <w:color w:val="0E0E0E"/>
          <w:sz w:val="38"/>
          <w:szCs w:val="38"/>
        </w:rPr>
        <w:t>&amp; Command Line Arguments)</w:t>
      </w:r>
    </w:p>
    <w:p w14:paraId="70150EEF" w14:textId="77777777" w:rsidR="00CA6E54" w:rsidRDefault="00CA6E54" w:rsidP="007252DF">
      <w:pPr>
        <w:widowControl w:val="0"/>
        <w:autoSpaceDE w:val="0"/>
        <w:autoSpaceDN w:val="0"/>
        <w:adjustRightInd w:val="0"/>
        <w:outlineLvl w:val="0"/>
        <w:rPr>
          <w:rFonts w:ascii="Times" w:hAnsi="Times" w:cs="Times"/>
          <w:b/>
          <w:bCs/>
          <w:sz w:val="38"/>
          <w:szCs w:val="38"/>
        </w:rPr>
      </w:pPr>
      <w:r>
        <w:rPr>
          <w:rFonts w:ascii="Times" w:hAnsi="Times" w:cs="Times"/>
          <w:b/>
          <w:bCs/>
          <w:color w:val="0E0E0E"/>
          <w:sz w:val="38"/>
          <w:szCs w:val="38"/>
        </w:rPr>
        <w:t>Due: end of class</w:t>
      </w:r>
    </w:p>
    <w:p w14:paraId="72EAEA8C" w14:textId="77777777" w:rsidR="00CA6E54" w:rsidRDefault="00CA6E54" w:rsidP="007252DF">
      <w:pPr>
        <w:widowControl w:val="0"/>
        <w:autoSpaceDE w:val="0"/>
        <w:autoSpaceDN w:val="0"/>
        <w:adjustRightInd w:val="0"/>
        <w:outlineLvl w:val="0"/>
        <w:rPr>
          <w:rFonts w:ascii="Times" w:hAnsi="Times" w:cs="Times"/>
          <w:b/>
          <w:bCs/>
          <w:sz w:val="28"/>
          <w:szCs w:val="28"/>
        </w:rPr>
      </w:pPr>
      <w:r>
        <w:rPr>
          <w:rFonts w:ascii="Times" w:hAnsi="Times" w:cs="Times"/>
          <w:b/>
          <w:bCs/>
          <w:color w:val="0E0E0E"/>
          <w:sz w:val="28"/>
          <w:szCs w:val="28"/>
        </w:rPr>
        <w:t>OVERVIEW</w:t>
      </w:r>
    </w:p>
    <w:p w14:paraId="3934E349" w14:textId="77777777" w:rsidR="00CA6E54" w:rsidRDefault="00CA6E54" w:rsidP="00CA6E54">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For this lab, you will learn some of the basics in secure and bug free programming, though this will only scratch the surface. You will also learn how to pass command line arguments to C/C++ programs.</w:t>
      </w:r>
    </w:p>
    <w:p w14:paraId="3D004D0C" w14:textId="77777777" w:rsidR="00CA6E54" w:rsidRDefault="00CA6E54" w:rsidP="00CA6E54">
      <w:pPr>
        <w:widowControl w:val="0"/>
        <w:numPr>
          <w:ilvl w:val="0"/>
          <w:numId w:val="1"/>
        </w:numPr>
        <w:tabs>
          <w:tab w:val="left" w:pos="220"/>
          <w:tab w:val="left" w:pos="720"/>
        </w:tabs>
        <w:autoSpaceDE w:val="0"/>
        <w:autoSpaceDN w:val="0"/>
        <w:adjustRightInd w:val="0"/>
        <w:ind w:hanging="720"/>
        <w:rPr>
          <w:rFonts w:ascii="Times" w:hAnsi="Times" w:cs="Times"/>
          <w:sz w:val="32"/>
          <w:szCs w:val="32"/>
        </w:rPr>
      </w:pPr>
    </w:p>
    <w:p w14:paraId="4F98A3EB" w14:textId="77777777" w:rsidR="00CA6E54" w:rsidRDefault="00CA6E54" w:rsidP="007252DF">
      <w:pPr>
        <w:widowControl w:val="0"/>
        <w:autoSpaceDE w:val="0"/>
        <w:autoSpaceDN w:val="0"/>
        <w:adjustRightInd w:val="0"/>
        <w:outlineLvl w:val="0"/>
        <w:rPr>
          <w:rFonts w:ascii="Times" w:hAnsi="Times" w:cs="Times"/>
          <w:b/>
          <w:bCs/>
          <w:sz w:val="23"/>
          <w:szCs w:val="23"/>
        </w:rPr>
      </w:pPr>
      <w:r>
        <w:rPr>
          <w:rFonts w:ascii="Times" w:hAnsi="Times" w:cs="Times"/>
          <w:b/>
          <w:bCs/>
          <w:color w:val="0E0E0E"/>
          <w:sz w:val="23"/>
          <w:szCs w:val="23"/>
        </w:rPr>
        <w:t>Task 0:</w:t>
      </w:r>
    </w:p>
    <w:p w14:paraId="2DD5510E" w14:textId="77777777" w:rsidR="00CA6E54" w:rsidRDefault="00CA6E54" w:rsidP="00CA6E54">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Consider the following program:</w:t>
      </w:r>
    </w:p>
    <w:p w14:paraId="6B934207"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#include &lt;</w:t>
      </w:r>
      <w:proofErr w:type="spellStart"/>
      <w:r>
        <w:rPr>
          <w:rFonts w:ascii="Times" w:hAnsi="Times" w:cs="Times"/>
          <w:color w:val="0E0E0E"/>
          <w:sz w:val="32"/>
          <w:szCs w:val="32"/>
        </w:rPr>
        <w:t>iostream</w:t>
      </w:r>
      <w:proofErr w:type="spellEnd"/>
      <w:r>
        <w:rPr>
          <w:rFonts w:ascii="Times" w:hAnsi="Times" w:cs="Times"/>
          <w:color w:val="0E0E0E"/>
          <w:sz w:val="32"/>
          <w:szCs w:val="32"/>
        </w:rPr>
        <w:t>&gt;</w:t>
      </w:r>
    </w:p>
    <w:p w14:paraId="0B58EC60"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using namespace </w:t>
      </w:r>
      <w:proofErr w:type="spellStart"/>
      <w:r>
        <w:rPr>
          <w:rFonts w:ascii="Times" w:hAnsi="Times" w:cs="Times"/>
          <w:color w:val="0E0E0E"/>
          <w:sz w:val="32"/>
          <w:szCs w:val="32"/>
        </w:rPr>
        <w:t>std</w:t>
      </w:r>
      <w:proofErr w:type="spellEnd"/>
      <w:r>
        <w:rPr>
          <w:rFonts w:ascii="Times" w:hAnsi="Times" w:cs="Times"/>
          <w:color w:val="0E0E0E"/>
          <w:sz w:val="32"/>
          <w:szCs w:val="32"/>
        </w:rPr>
        <w:t>;</w:t>
      </w:r>
    </w:p>
    <w:p w14:paraId="6D70CCA7" w14:textId="77777777" w:rsidR="00CA6E54" w:rsidRDefault="00CA6E54" w:rsidP="00CA6E54">
      <w:pPr>
        <w:widowControl w:val="0"/>
        <w:autoSpaceDE w:val="0"/>
        <w:autoSpaceDN w:val="0"/>
        <w:adjustRightInd w:val="0"/>
        <w:rPr>
          <w:rFonts w:ascii="Times" w:hAnsi="Times" w:cs="Times"/>
          <w:sz w:val="32"/>
          <w:szCs w:val="32"/>
        </w:rPr>
      </w:pPr>
    </w:p>
    <w:p w14:paraId="1B682233" w14:textId="77777777" w:rsidR="00CA6E54" w:rsidRDefault="00CA6E54" w:rsidP="00CA6E54">
      <w:pPr>
        <w:widowControl w:val="0"/>
        <w:autoSpaceDE w:val="0"/>
        <w:autoSpaceDN w:val="0"/>
        <w:adjustRightInd w:val="0"/>
        <w:rPr>
          <w:rFonts w:ascii="Times" w:hAnsi="Times" w:cs="Times"/>
          <w:sz w:val="32"/>
          <w:szCs w:val="32"/>
        </w:rPr>
      </w:pPr>
      <w:proofErr w:type="spellStart"/>
      <w:r>
        <w:rPr>
          <w:rFonts w:ascii="Times" w:hAnsi="Times" w:cs="Times"/>
          <w:color w:val="0E0E0E"/>
          <w:sz w:val="32"/>
          <w:szCs w:val="32"/>
        </w:rPr>
        <w:t>const</w:t>
      </w:r>
      <w:proofErr w:type="spellEnd"/>
      <w:r>
        <w:rPr>
          <w:rFonts w:ascii="Times" w:hAnsi="Times" w:cs="Times"/>
          <w:color w:val="0E0E0E"/>
          <w:sz w:val="32"/>
          <w:szCs w:val="32"/>
        </w:rPr>
        <w:t xml:space="preserve"> </w:t>
      </w:r>
      <w:proofErr w:type="spellStart"/>
      <w:r>
        <w:rPr>
          <w:rFonts w:ascii="Times" w:hAnsi="Times" w:cs="Times"/>
          <w:color w:val="0E0E0E"/>
          <w:sz w:val="32"/>
          <w:szCs w:val="32"/>
        </w:rPr>
        <w:t>int</w:t>
      </w:r>
      <w:proofErr w:type="spellEnd"/>
      <w:r>
        <w:rPr>
          <w:rFonts w:ascii="Times" w:hAnsi="Times" w:cs="Times"/>
          <w:color w:val="0E0E0E"/>
          <w:sz w:val="32"/>
          <w:szCs w:val="32"/>
        </w:rPr>
        <w:t xml:space="preserve"> MAXSIZE = 16;</w:t>
      </w:r>
    </w:p>
    <w:p w14:paraId="04F4B800"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static </w:t>
      </w:r>
      <w:proofErr w:type="spellStart"/>
      <w:r>
        <w:rPr>
          <w:rFonts w:ascii="Times" w:hAnsi="Times" w:cs="Times"/>
          <w:color w:val="0E0E0E"/>
          <w:sz w:val="32"/>
          <w:szCs w:val="32"/>
        </w:rPr>
        <w:t>int</w:t>
      </w:r>
      <w:proofErr w:type="spellEnd"/>
      <w:r>
        <w:rPr>
          <w:rFonts w:ascii="Times" w:hAnsi="Times" w:cs="Times"/>
          <w:color w:val="0E0E0E"/>
          <w:sz w:val="32"/>
          <w:szCs w:val="32"/>
        </w:rPr>
        <w:t xml:space="preserve"> values[MAXSIZE];</w:t>
      </w:r>
    </w:p>
    <w:p w14:paraId="3B4397B1"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static </w:t>
      </w:r>
      <w:proofErr w:type="spellStart"/>
      <w:r>
        <w:rPr>
          <w:rFonts w:ascii="Times" w:hAnsi="Times" w:cs="Times"/>
          <w:color w:val="0E0E0E"/>
          <w:sz w:val="32"/>
          <w:szCs w:val="32"/>
        </w:rPr>
        <w:t>int</w:t>
      </w:r>
      <w:proofErr w:type="spellEnd"/>
      <w:r>
        <w:rPr>
          <w:rFonts w:ascii="Times" w:hAnsi="Times" w:cs="Times"/>
          <w:color w:val="0E0E0E"/>
          <w:sz w:val="32"/>
          <w:szCs w:val="32"/>
        </w:rPr>
        <w:t xml:space="preserve"> </w:t>
      </w:r>
      <w:proofErr w:type="spellStart"/>
      <w:proofErr w:type="gramStart"/>
      <w:r>
        <w:rPr>
          <w:rFonts w:ascii="Times" w:hAnsi="Times" w:cs="Times"/>
          <w:color w:val="0E0E0E"/>
          <w:sz w:val="32"/>
          <w:szCs w:val="32"/>
        </w:rPr>
        <w:t>i</w:t>
      </w:r>
      <w:proofErr w:type="spellEnd"/>
      <w:r>
        <w:rPr>
          <w:rFonts w:ascii="Times" w:hAnsi="Times" w:cs="Times"/>
          <w:color w:val="0E0E0E"/>
          <w:sz w:val="32"/>
          <w:szCs w:val="32"/>
        </w:rPr>
        <w:t>;  /</w:t>
      </w:r>
      <w:proofErr w:type="gramEnd"/>
      <w:r>
        <w:rPr>
          <w:rFonts w:ascii="Times" w:hAnsi="Times" w:cs="Times"/>
          <w:color w:val="0E0E0E"/>
          <w:sz w:val="32"/>
          <w:szCs w:val="32"/>
        </w:rPr>
        <w:t xml:space="preserve">/ bad idea </w:t>
      </w:r>
      <w:proofErr w:type="spellStart"/>
      <w:r>
        <w:rPr>
          <w:rFonts w:ascii="Times" w:hAnsi="Times" w:cs="Times"/>
          <w:color w:val="0E0E0E"/>
          <w:sz w:val="32"/>
          <w:szCs w:val="32"/>
        </w:rPr>
        <w:t>too</w:t>
      </w:r>
      <w:proofErr w:type="spellEnd"/>
      <w:r>
        <w:rPr>
          <w:rFonts w:ascii="Times" w:hAnsi="Times" w:cs="Times"/>
          <w:color w:val="0E0E0E"/>
          <w:sz w:val="32"/>
          <w:szCs w:val="32"/>
        </w:rPr>
        <w:t xml:space="preserve"> call a global variable </w:t>
      </w:r>
      <w:proofErr w:type="spellStart"/>
      <w:r>
        <w:rPr>
          <w:rFonts w:ascii="Times" w:hAnsi="Times" w:cs="Times"/>
          <w:color w:val="0E0E0E"/>
          <w:sz w:val="32"/>
          <w:szCs w:val="32"/>
        </w:rPr>
        <w:t>i</w:t>
      </w:r>
      <w:proofErr w:type="spellEnd"/>
      <w:r>
        <w:rPr>
          <w:rFonts w:ascii="Times" w:hAnsi="Times" w:cs="Times"/>
          <w:color w:val="0E0E0E"/>
          <w:sz w:val="32"/>
          <w:szCs w:val="32"/>
        </w:rPr>
        <w:t>!</w:t>
      </w:r>
    </w:p>
    <w:p w14:paraId="2B1F23EA"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void </w:t>
      </w:r>
      <w:proofErr w:type="spellStart"/>
      <w:r>
        <w:rPr>
          <w:rFonts w:ascii="Times" w:hAnsi="Times" w:cs="Times"/>
          <w:color w:val="0E0E0E"/>
          <w:sz w:val="32"/>
          <w:szCs w:val="32"/>
        </w:rPr>
        <w:t>initArray</w:t>
      </w:r>
      <w:proofErr w:type="spellEnd"/>
      <w:r>
        <w:rPr>
          <w:rFonts w:ascii="Times" w:hAnsi="Times" w:cs="Times"/>
          <w:color w:val="0E0E0E"/>
          <w:sz w:val="32"/>
          <w:szCs w:val="32"/>
        </w:rPr>
        <w:t>(</w:t>
      </w:r>
      <w:proofErr w:type="spellStart"/>
      <w:proofErr w:type="gramStart"/>
      <w:r>
        <w:rPr>
          <w:rFonts w:ascii="Times" w:hAnsi="Times" w:cs="Times"/>
          <w:color w:val="0E0E0E"/>
          <w:sz w:val="32"/>
          <w:szCs w:val="32"/>
        </w:rPr>
        <w:t>int</w:t>
      </w:r>
      <w:proofErr w:type="spellEnd"/>
      <w:r>
        <w:rPr>
          <w:rFonts w:ascii="Times" w:hAnsi="Times" w:cs="Times"/>
          <w:color w:val="0E0E0E"/>
          <w:sz w:val="32"/>
          <w:szCs w:val="32"/>
        </w:rPr>
        <w:t>[</w:t>
      </w:r>
      <w:proofErr w:type="gramEnd"/>
      <w:r>
        <w:rPr>
          <w:rFonts w:ascii="Times" w:hAnsi="Times" w:cs="Times"/>
          <w:color w:val="0E0E0E"/>
          <w:sz w:val="32"/>
          <w:szCs w:val="32"/>
        </w:rPr>
        <w:t xml:space="preserve">], </w:t>
      </w:r>
      <w:proofErr w:type="spellStart"/>
      <w:r>
        <w:rPr>
          <w:rFonts w:ascii="Times" w:hAnsi="Times" w:cs="Times"/>
          <w:color w:val="0E0E0E"/>
          <w:sz w:val="32"/>
          <w:szCs w:val="32"/>
        </w:rPr>
        <w:t>int</w:t>
      </w:r>
      <w:proofErr w:type="spellEnd"/>
      <w:r>
        <w:rPr>
          <w:rFonts w:ascii="Times" w:hAnsi="Times" w:cs="Times"/>
          <w:color w:val="0E0E0E"/>
          <w:sz w:val="32"/>
          <w:szCs w:val="32"/>
        </w:rPr>
        <w:t>);</w:t>
      </w:r>
    </w:p>
    <w:p w14:paraId="64B18DD7"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void </w:t>
      </w:r>
      <w:proofErr w:type="spellStart"/>
      <w:r>
        <w:rPr>
          <w:rFonts w:ascii="Times" w:hAnsi="Times" w:cs="Times"/>
          <w:color w:val="0E0E0E"/>
          <w:sz w:val="32"/>
          <w:szCs w:val="32"/>
        </w:rPr>
        <w:t>printArray</w:t>
      </w:r>
      <w:proofErr w:type="spellEnd"/>
      <w:r>
        <w:rPr>
          <w:rFonts w:ascii="Times" w:hAnsi="Times" w:cs="Times"/>
          <w:color w:val="0E0E0E"/>
          <w:sz w:val="32"/>
          <w:szCs w:val="32"/>
        </w:rPr>
        <w:t>(</w:t>
      </w:r>
      <w:proofErr w:type="spellStart"/>
      <w:proofErr w:type="gramStart"/>
      <w:r>
        <w:rPr>
          <w:rFonts w:ascii="Times" w:hAnsi="Times" w:cs="Times"/>
          <w:color w:val="0E0E0E"/>
          <w:sz w:val="32"/>
          <w:szCs w:val="32"/>
        </w:rPr>
        <w:t>int</w:t>
      </w:r>
      <w:proofErr w:type="spellEnd"/>
      <w:r>
        <w:rPr>
          <w:rFonts w:ascii="Times" w:hAnsi="Times" w:cs="Times"/>
          <w:color w:val="0E0E0E"/>
          <w:sz w:val="32"/>
          <w:szCs w:val="32"/>
        </w:rPr>
        <w:t>[</w:t>
      </w:r>
      <w:proofErr w:type="gramEnd"/>
      <w:r>
        <w:rPr>
          <w:rFonts w:ascii="Times" w:hAnsi="Times" w:cs="Times"/>
          <w:color w:val="0E0E0E"/>
          <w:sz w:val="32"/>
          <w:szCs w:val="32"/>
        </w:rPr>
        <w:t>]);</w:t>
      </w:r>
    </w:p>
    <w:p w14:paraId="0A9B560A"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 This initializes element </w:t>
      </w:r>
      <w:proofErr w:type="spellStart"/>
      <w:r>
        <w:rPr>
          <w:rFonts w:ascii="Times" w:hAnsi="Times" w:cs="Times"/>
          <w:color w:val="0E0E0E"/>
          <w:sz w:val="32"/>
          <w:szCs w:val="32"/>
        </w:rPr>
        <w:t>arr</w:t>
      </w:r>
      <w:proofErr w:type="spellEnd"/>
      <w:r>
        <w:rPr>
          <w:rFonts w:ascii="Times" w:hAnsi="Times" w:cs="Times"/>
          <w:color w:val="0E0E0E"/>
          <w:sz w:val="32"/>
          <w:szCs w:val="32"/>
        </w:rPr>
        <w:t>[</w:t>
      </w:r>
      <w:proofErr w:type="spellStart"/>
      <w:r>
        <w:rPr>
          <w:rFonts w:ascii="Times" w:hAnsi="Times" w:cs="Times"/>
          <w:color w:val="0E0E0E"/>
          <w:sz w:val="32"/>
          <w:szCs w:val="32"/>
        </w:rPr>
        <w:t>i</w:t>
      </w:r>
      <w:proofErr w:type="spellEnd"/>
      <w:r>
        <w:rPr>
          <w:rFonts w:ascii="Times" w:hAnsi="Times" w:cs="Times"/>
          <w:color w:val="0E0E0E"/>
          <w:sz w:val="32"/>
          <w:szCs w:val="32"/>
        </w:rPr>
        <w:t xml:space="preserve">] to </w:t>
      </w:r>
      <w:proofErr w:type="spellStart"/>
      <w:r>
        <w:rPr>
          <w:rFonts w:ascii="Times" w:hAnsi="Times" w:cs="Times"/>
          <w:color w:val="0E0E0E"/>
          <w:sz w:val="32"/>
          <w:szCs w:val="32"/>
        </w:rPr>
        <w:t>val</w:t>
      </w:r>
      <w:proofErr w:type="spellEnd"/>
      <w:r>
        <w:rPr>
          <w:rFonts w:ascii="Times" w:hAnsi="Times" w:cs="Times"/>
          <w:color w:val="0E0E0E"/>
          <w:sz w:val="32"/>
          <w:szCs w:val="32"/>
        </w:rPr>
        <w:t xml:space="preserve"> for each array element </w:t>
      </w:r>
    </w:p>
    <w:p w14:paraId="04406473"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void </w:t>
      </w:r>
      <w:proofErr w:type="spellStart"/>
      <w:proofErr w:type="gramStart"/>
      <w:r>
        <w:rPr>
          <w:rFonts w:ascii="Times" w:hAnsi="Times" w:cs="Times"/>
          <w:color w:val="0E0E0E"/>
          <w:sz w:val="32"/>
          <w:szCs w:val="32"/>
        </w:rPr>
        <w:t>initArray</w:t>
      </w:r>
      <w:proofErr w:type="spellEnd"/>
      <w:r>
        <w:rPr>
          <w:rFonts w:ascii="Times" w:hAnsi="Times" w:cs="Times"/>
          <w:color w:val="0E0E0E"/>
          <w:sz w:val="32"/>
          <w:szCs w:val="32"/>
        </w:rPr>
        <w:t>(</w:t>
      </w:r>
      <w:proofErr w:type="spellStart"/>
      <w:proofErr w:type="gramEnd"/>
      <w:r>
        <w:rPr>
          <w:rFonts w:ascii="Times" w:hAnsi="Times" w:cs="Times"/>
          <w:color w:val="0E0E0E"/>
          <w:sz w:val="32"/>
          <w:szCs w:val="32"/>
        </w:rPr>
        <w:t>int</w:t>
      </w:r>
      <w:proofErr w:type="spellEnd"/>
      <w:r>
        <w:rPr>
          <w:rFonts w:ascii="Times" w:hAnsi="Times" w:cs="Times"/>
          <w:color w:val="0E0E0E"/>
          <w:sz w:val="32"/>
          <w:szCs w:val="32"/>
        </w:rPr>
        <w:t xml:space="preserve"> </w:t>
      </w:r>
      <w:proofErr w:type="spellStart"/>
      <w:r>
        <w:rPr>
          <w:rFonts w:ascii="Times" w:hAnsi="Times" w:cs="Times"/>
          <w:color w:val="0E0E0E"/>
          <w:sz w:val="32"/>
          <w:szCs w:val="32"/>
        </w:rPr>
        <w:t>arr</w:t>
      </w:r>
      <w:proofErr w:type="spellEnd"/>
      <w:r>
        <w:rPr>
          <w:rFonts w:ascii="Times" w:hAnsi="Times" w:cs="Times"/>
          <w:color w:val="0E0E0E"/>
          <w:sz w:val="32"/>
          <w:szCs w:val="32"/>
        </w:rPr>
        <w:t xml:space="preserve">[], </w:t>
      </w:r>
      <w:proofErr w:type="spellStart"/>
      <w:r>
        <w:rPr>
          <w:rFonts w:ascii="Times" w:hAnsi="Times" w:cs="Times"/>
          <w:color w:val="0E0E0E"/>
          <w:sz w:val="32"/>
          <w:szCs w:val="32"/>
        </w:rPr>
        <w:t>int</w:t>
      </w:r>
      <w:proofErr w:type="spellEnd"/>
      <w:r>
        <w:rPr>
          <w:rFonts w:ascii="Times" w:hAnsi="Times" w:cs="Times"/>
          <w:color w:val="0E0E0E"/>
          <w:sz w:val="32"/>
          <w:szCs w:val="32"/>
        </w:rPr>
        <w:t xml:space="preserve"> </w:t>
      </w:r>
      <w:proofErr w:type="spellStart"/>
      <w:r>
        <w:rPr>
          <w:rFonts w:ascii="Times" w:hAnsi="Times" w:cs="Times"/>
          <w:color w:val="0E0E0E"/>
          <w:sz w:val="32"/>
          <w:szCs w:val="32"/>
        </w:rPr>
        <w:t>val</w:t>
      </w:r>
      <w:proofErr w:type="spellEnd"/>
      <w:r>
        <w:rPr>
          <w:rFonts w:ascii="Times" w:hAnsi="Times" w:cs="Times"/>
          <w:color w:val="0E0E0E"/>
          <w:sz w:val="32"/>
          <w:szCs w:val="32"/>
        </w:rPr>
        <w:t>)</w:t>
      </w:r>
    </w:p>
    <w:p w14:paraId="355A46B3"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w:t>
      </w:r>
    </w:p>
    <w:p w14:paraId="63572056"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for (</w:t>
      </w:r>
      <w:proofErr w:type="spellStart"/>
      <w:r>
        <w:rPr>
          <w:rFonts w:ascii="Times" w:hAnsi="Times" w:cs="Times"/>
          <w:color w:val="0E0E0E"/>
          <w:sz w:val="32"/>
          <w:szCs w:val="32"/>
        </w:rPr>
        <w:t>i</w:t>
      </w:r>
      <w:proofErr w:type="spellEnd"/>
      <w:r>
        <w:rPr>
          <w:rFonts w:ascii="Times" w:hAnsi="Times" w:cs="Times"/>
          <w:color w:val="0E0E0E"/>
          <w:sz w:val="32"/>
          <w:szCs w:val="32"/>
        </w:rPr>
        <w:t xml:space="preserve">=MAXSIZE; </w:t>
      </w:r>
      <w:proofErr w:type="spellStart"/>
      <w:r>
        <w:rPr>
          <w:rFonts w:ascii="Times" w:hAnsi="Times" w:cs="Times"/>
          <w:color w:val="0E0E0E"/>
          <w:sz w:val="32"/>
          <w:szCs w:val="32"/>
        </w:rPr>
        <w:t>i</w:t>
      </w:r>
      <w:proofErr w:type="spellEnd"/>
      <w:r>
        <w:rPr>
          <w:rFonts w:ascii="Times" w:hAnsi="Times" w:cs="Times"/>
          <w:color w:val="0E0E0E"/>
          <w:sz w:val="32"/>
          <w:szCs w:val="32"/>
        </w:rPr>
        <w:t xml:space="preserve"> &gt;= 0; </w:t>
      </w:r>
      <w:proofErr w:type="spellStart"/>
      <w:r>
        <w:rPr>
          <w:rFonts w:ascii="Times" w:hAnsi="Times" w:cs="Times"/>
          <w:color w:val="0E0E0E"/>
          <w:sz w:val="32"/>
          <w:szCs w:val="32"/>
        </w:rPr>
        <w:t>i</w:t>
      </w:r>
      <w:proofErr w:type="spellEnd"/>
      <w:r>
        <w:rPr>
          <w:rFonts w:ascii="Times" w:hAnsi="Times" w:cs="Times"/>
          <w:color w:val="0E0E0E"/>
          <w:sz w:val="32"/>
          <w:szCs w:val="32"/>
        </w:rPr>
        <w:t>--)</w:t>
      </w:r>
    </w:p>
    <w:p w14:paraId="20805EE2"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    </w:t>
      </w:r>
      <w:proofErr w:type="spellStart"/>
      <w:r>
        <w:rPr>
          <w:rFonts w:ascii="Times" w:hAnsi="Times" w:cs="Times"/>
          <w:color w:val="0E0E0E"/>
          <w:sz w:val="32"/>
          <w:szCs w:val="32"/>
        </w:rPr>
        <w:t>arr</w:t>
      </w:r>
      <w:proofErr w:type="spellEnd"/>
      <w:r>
        <w:rPr>
          <w:rFonts w:ascii="Times" w:hAnsi="Times" w:cs="Times"/>
          <w:color w:val="0E0E0E"/>
          <w:sz w:val="32"/>
          <w:szCs w:val="32"/>
        </w:rPr>
        <w:t>[</w:t>
      </w:r>
      <w:proofErr w:type="spellStart"/>
      <w:r>
        <w:rPr>
          <w:rFonts w:ascii="Times" w:hAnsi="Times" w:cs="Times"/>
          <w:color w:val="0E0E0E"/>
          <w:sz w:val="32"/>
          <w:szCs w:val="32"/>
        </w:rPr>
        <w:t>i</w:t>
      </w:r>
      <w:proofErr w:type="spellEnd"/>
      <w:r>
        <w:rPr>
          <w:rFonts w:ascii="Times" w:hAnsi="Times" w:cs="Times"/>
          <w:color w:val="0E0E0E"/>
          <w:sz w:val="32"/>
          <w:szCs w:val="32"/>
        </w:rPr>
        <w:t xml:space="preserve">] = </w:t>
      </w:r>
      <w:proofErr w:type="spellStart"/>
      <w:r>
        <w:rPr>
          <w:rFonts w:ascii="Times" w:hAnsi="Times" w:cs="Times"/>
          <w:color w:val="0E0E0E"/>
          <w:sz w:val="32"/>
          <w:szCs w:val="32"/>
        </w:rPr>
        <w:t>val</w:t>
      </w:r>
      <w:proofErr w:type="spellEnd"/>
      <w:r>
        <w:rPr>
          <w:rFonts w:ascii="Times" w:hAnsi="Times" w:cs="Times"/>
          <w:color w:val="0E0E0E"/>
          <w:sz w:val="32"/>
          <w:szCs w:val="32"/>
        </w:rPr>
        <w:t>;</w:t>
      </w:r>
    </w:p>
    <w:p w14:paraId="77C4BD32"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return;</w:t>
      </w:r>
    </w:p>
    <w:p w14:paraId="519B10BD"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w:t>
      </w:r>
    </w:p>
    <w:p w14:paraId="44DDF9F4"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This prints the contents of the argument array, with each element printed as "index: value" on its own line</w:t>
      </w:r>
    </w:p>
    <w:p w14:paraId="12CAD092"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For example, a 4-element array containing {10,11,12,13} would print as:</w:t>
      </w:r>
    </w:p>
    <w:p w14:paraId="09B03D18"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0: 10</w:t>
      </w:r>
    </w:p>
    <w:p w14:paraId="49248335"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1: 11</w:t>
      </w:r>
    </w:p>
    <w:p w14:paraId="18CA58A8"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2: 12</w:t>
      </w:r>
    </w:p>
    <w:p w14:paraId="25B7D4B0"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   3: 13     </w:t>
      </w:r>
    </w:p>
    <w:p w14:paraId="18672B7F"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void </w:t>
      </w:r>
      <w:proofErr w:type="spellStart"/>
      <w:proofErr w:type="gramStart"/>
      <w:r>
        <w:rPr>
          <w:rFonts w:ascii="Times" w:hAnsi="Times" w:cs="Times"/>
          <w:color w:val="0E0E0E"/>
          <w:sz w:val="32"/>
          <w:szCs w:val="32"/>
        </w:rPr>
        <w:t>printArray</w:t>
      </w:r>
      <w:proofErr w:type="spellEnd"/>
      <w:r>
        <w:rPr>
          <w:rFonts w:ascii="Times" w:hAnsi="Times" w:cs="Times"/>
          <w:color w:val="0E0E0E"/>
          <w:sz w:val="32"/>
          <w:szCs w:val="32"/>
        </w:rPr>
        <w:t>(</w:t>
      </w:r>
      <w:proofErr w:type="spellStart"/>
      <w:proofErr w:type="gramEnd"/>
      <w:r>
        <w:rPr>
          <w:rFonts w:ascii="Times" w:hAnsi="Times" w:cs="Times"/>
          <w:color w:val="0E0E0E"/>
          <w:sz w:val="32"/>
          <w:szCs w:val="32"/>
        </w:rPr>
        <w:t>int</w:t>
      </w:r>
      <w:proofErr w:type="spellEnd"/>
      <w:r>
        <w:rPr>
          <w:rFonts w:ascii="Times" w:hAnsi="Times" w:cs="Times"/>
          <w:color w:val="0E0E0E"/>
          <w:sz w:val="32"/>
          <w:szCs w:val="32"/>
        </w:rPr>
        <w:t xml:space="preserve"> </w:t>
      </w:r>
      <w:proofErr w:type="spellStart"/>
      <w:r>
        <w:rPr>
          <w:rFonts w:ascii="Times" w:hAnsi="Times" w:cs="Times"/>
          <w:color w:val="0E0E0E"/>
          <w:sz w:val="32"/>
          <w:szCs w:val="32"/>
        </w:rPr>
        <w:t>arr</w:t>
      </w:r>
      <w:proofErr w:type="spellEnd"/>
      <w:r>
        <w:rPr>
          <w:rFonts w:ascii="Times" w:hAnsi="Times" w:cs="Times"/>
          <w:color w:val="0E0E0E"/>
          <w:sz w:val="32"/>
          <w:szCs w:val="32"/>
        </w:rPr>
        <w:t>[])</w:t>
      </w:r>
    </w:p>
    <w:p w14:paraId="48FC6C85"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lastRenderedPageBreak/>
        <w:t>{</w:t>
      </w:r>
    </w:p>
    <w:p w14:paraId="16DC0BCD"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w:t>
      </w:r>
    </w:p>
    <w:p w14:paraId="12BD7704" w14:textId="77777777" w:rsidR="00CA6E54" w:rsidRDefault="00CA6E54" w:rsidP="00CA6E54">
      <w:pPr>
        <w:widowControl w:val="0"/>
        <w:autoSpaceDE w:val="0"/>
        <w:autoSpaceDN w:val="0"/>
        <w:adjustRightInd w:val="0"/>
        <w:rPr>
          <w:rFonts w:ascii="Times" w:hAnsi="Times" w:cs="Times"/>
          <w:color w:val="0E0E0E"/>
          <w:sz w:val="32"/>
          <w:szCs w:val="32"/>
        </w:rPr>
      </w:pPr>
      <w:r>
        <w:rPr>
          <w:rFonts w:ascii="Times" w:hAnsi="Times" w:cs="Times"/>
          <w:color w:val="0E0E0E"/>
          <w:sz w:val="32"/>
          <w:szCs w:val="32"/>
        </w:rPr>
        <w:t>};</w:t>
      </w:r>
    </w:p>
    <w:p w14:paraId="0F78AA72" w14:textId="77777777" w:rsidR="007E36C6" w:rsidRDefault="007E36C6" w:rsidP="00CA6E54">
      <w:pPr>
        <w:widowControl w:val="0"/>
        <w:autoSpaceDE w:val="0"/>
        <w:autoSpaceDN w:val="0"/>
        <w:adjustRightInd w:val="0"/>
        <w:rPr>
          <w:rFonts w:ascii="Times" w:hAnsi="Times" w:cs="Times"/>
          <w:color w:val="0E0E0E"/>
          <w:sz w:val="32"/>
          <w:szCs w:val="32"/>
        </w:rPr>
      </w:pPr>
    </w:p>
    <w:p w14:paraId="232F9010" w14:textId="77777777" w:rsidR="007E36C6" w:rsidRDefault="007E36C6" w:rsidP="00CA6E54">
      <w:pPr>
        <w:widowControl w:val="0"/>
        <w:autoSpaceDE w:val="0"/>
        <w:autoSpaceDN w:val="0"/>
        <w:adjustRightInd w:val="0"/>
        <w:rPr>
          <w:rFonts w:ascii="Times" w:hAnsi="Times" w:cs="Times"/>
          <w:sz w:val="32"/>
          <w:szCs w:val="32"/>
        </w:rPr>
      </w:pPr>
    </w:p>
    <w:p w14:paraId="098B8922" w14:textId="77777777" w:rsidR="00CA6E54" w:rsidRDefault="00CA6E54" w:rsidP="00CA6E54">
      <w:pPr>
        <w:widowControl w:val="0"/>
        <w:autoSpaceDE w:val="0"/>
        <w:autoSpaceDN w:val="0"/>
        <w:adjustRightInd w:val="0"/>
        <w:rPr>
          <w:rFonts w:ascii="Times" w:hAnsi="Times" w:cs="Times"/>
          <w:sz w:val="32"/>
          <w:szCs w:val="32"/>
        </w:rPr>
      </w:pPr>
      <w:proofErr w:type="spellStart"/>
      <w:r>
        <w:rPr>
          <w:rFonts w:ascii="Times" w:hAnsi="Times" w:cs="Times"/>
          <w:color w:val="0E0E0E"/>
          <w:sz w:val="32"/>
          <w:szCs w:val="32"/>
        </w:rPr>
        <w:t>int</w:t>
      </w:r>
      <w:proofErr w:type="spellEnd"/>
      <w:r>
        <w:rPr>
          <w:rFonts w:ascii="Times" w:hAnsi="Times" w:cs="Times"/>
          <w:color w:val="0E0E0E"/>
          <w:sz w:val="32"/>
          <w:szCs w:val="32"/>
        </w:rPr>
        <w:t xml:space="preserve"> </w:t>
      </w:r>
      <w:proofErr w:type="gramStart"/>
      <w:r>
        <w:rPr>
          <w:rFonts w:ascii="Times" w:hAnsi="Times" w:cs="Times"/>
          <w:color w:val="0E0E0E"/>
          <w:sz w:val="32"/>
          <w:szCs w:val="32"/>
        </w:rPr>
        <w:t>main(</w:t>
      </w:r>
      <w:proofErr w:type="gramEnd"/>
      <w:r>
        <w:rPr>
          <w:rFonts w:ascii="Times" w:hAnsi="Times" w:cs="Times"/>
          <w:color w:val="0E0E0E"/>
          <w:sz w:val="32"/>
          <w:szCs w:val="32"/>
        </w:rPr>
        <w:t>)</w:t>
      </w:r>
    </w:p>
    <w:p w14:paraId="49188510"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w:t>
      </w:r>
    </w:p>
    <w:p w14:paraId="4CB59AFE"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  </w:t>
      </w:r>
      <w:proofErr w:type="spellStart"/>
      <w:r>
        <w:rPr>
          <w:rFonts w:ascii="Times" w:hAnsi="Times" w:cs="Times"/>
          <w:color w:val="0E0E0E"/>
          <w:sz w:val="32"/>
          <w:szCs w:val="32"/>
        </w:rPr>
        <w:t>int</w:t>
      </w:r>
      <w:proofErr w:type="spellEnd"/>
      <w:r>
        <w:rPr>
          <w:rFonts w:ascii="Times" w:hAnsi="Times" w:cs="Times"/>
          <w:color w:val="0E0E0E"/>
          <w:sz w:val="32"/>
          <w:szCs w:val="32"/>
        </w:rPr>
        <w:t xml:space="preserve"> dummy;</w:t>
      </w:r>
    </w:p>
    <w:p w14:paraId="6E07D67E"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  </w:t>
      </w:r>
      <w:proofErr w:type="spellStart"/>
      <w:r>
        <w:rPr>
          <w:rFonts w:ascii="Times" w:hAnsi="Times" w:cs="Times"/>
          <w:color w:val="0E0E0E"/>
          <w:sz w:val="32"/>
          <w:szCs w:val="32"/>
        </w:rPr>
        <w:t>initArray</w:t>
      </w:r>
      <w:proofErr w:type="spellEnd"/>
      <w:r>
        <w:rPr>
          <w:rFonts w:ascii="Times" w:hAnsi="Times" w:cs="Times"/>
          <w:color w:val="0E0E0E"/>
          <w:sz w:val="32"/>
          <w:szCs w:val="32"/>
        </w:rPr>
        <w:t>(values,5);</w:t>
      </w:r>
    </w:p>
    <w:p w14:paraId="3DBC7FE8"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  </w:t>
      </w:r>
      <w:proofErr w:type="spellStart"/>
      <w:r>
        <w:rPr>
          <w:rFonts w:ascii="Times" w:hAnsi="Times" w:cs="Times"/>
          <w:color w:val="0E0E0E"/>
          <w:sz w:val="32"/>
          <w:szCs w:val="32"/>
        </w:rPr>
        <w:t>int</w:t>
      </w:r>
      <w:proofErr w:type="spellEnd"/>
      <w:r>
        <w:rPr>
          <w:rFonts w:ascii="Times" w:hAnsi="Times" w:cs="Times"/>
          <w:color w:val="0E0E0E"/>
          <w:sz w:val="32"/>
          <w:szCs w:val="32"/>
        </w:rPr>
        <w:t xml:space="preserve"> *arr2 = values;</w:t>
      </w:r>
    </w:p>
    <w:p w14:paraId="0383C2EC" w14:textId="11A2C9F6"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  </w:t>
      </w:r>
      <w:proofErr w:type="gramStart"/>
      <w:r>
        <w:rPr>
          <w:rFonts w:ascii="Times" w:hAnsi="Times" w:cs="Times"/>
          <w:color w:val="0E0E0E"/>
          <w:sz w:val="32"/>
          <w:szCs w:val="32"/>
        </w:rPr>
        <w:t>values[</w:t>
      </w:r>
      <w:proofErr w:type="gramEnd"/>
      <w:r>
        <w:rPr>
          <w:rFonts w:ascii="Times" w:hAnsi="Times" w:cs="Times"/>
          <w:color w:val="0E0E0E"/>
          <w:sz w:val="32"/>
          <w:szCs w:val="32"/>
        </w:rPr>
        <w:t>0]</w:t>
      </w:r>
      <w:r w:rsidR="00E6223D">
        <w:rPr>
          <w:rFonts w:ascii="Times" w:hAnsi="Times" w:cs="Times"/>
          <w:color w:val="0E0E0E"/>
          <w:sz w:val="32"/>
          <w:szCs w:val="32"/>
        </w:rPr>
        <w:tab/>
      </w:r>
      <w:r>
        <w:rPr>
          <w:rFonts w:ascii="Times" w:hAnsi="Times" w:cs="Times"/>
          <w:color w:val="0E0E0E"/>
          <w:sz w:val="32"/>
          <w:szCs w:val="32"/>
        </w:rPr>
        <w:t>=9;</w:t>
      </w:r>
    </w:p>
    <w:p w14:paraId="70D990D4"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arr2[</w:t>
      </w:r>
      <w:proofErr w:type="gramStart"/>
      <w:r>
        <w:rPr>
          <w:rFonts w:ascii="Times" w:hAnsi="Times" w:cs="Times"/>
          <w:color w:val="0E0E0E"/>
          <w:sz w:val="32"/>
          <w:szCs w:val="32"/>
        </w:rPr>
        <w:t>1]=</w:t>
      </w:r>
      <w:proofErr w:type="gramEnd"/>
      <w:r>
        <w:rPr>
          <w:rFonts w:ascii="Times" w:hAnsi="Times" w:cs="Times"/>
          <w:color w:val="0E0E0E"/>
          <w:sz w:val="32"/>
          <w:szCs w:val="32"/>
        </w:rPr>
        <w:t>8;</w:t>
      </w:r>
    </w:p>
    <w:p w14:paraId="6595FE96"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  </w:t>
      </w:r>
      <w:proofErr w:type="spellStart"/>
      <w:r>
        <w:rPr>
          <w:rFonts w:ascii="Times" w:hAnsi="Times" w:cs="Times"/>
          <w:color w:val="0E0E0E"/>
          <w:sz w:val="32"/>
          <w:szCs w:val="32"/>
        </w:rPr>
        <w:t>printArray</w:t>
      </w:r>
      <w:proofErr w:type="spellEnd"/>
      <w:r>
        <w:rPr>
          <w:rFonts w:ascii="Times" w:hAnsi="Times" w:cs="Times"/>
          <w:color w:val="0E0E0E"/>
          <w:sz w:val="32"/>
          <w:szCs w:val="32"/>
        </w:rPr>
        <w:t>(values);</w:t>
      </w:r>
    </w:p>
    <w:p w14:paraId="4654BE26"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  </w:t>
      </w:r>
      <w:proofErr w:type="spellStart"/>
      <w:r>
        <w:rPr>
          <w:rFonts w:ascii="Times" w:hAnsi="Times" w:cs="Times"/>
          <w:color w:val="0E0E0E"/>
          <w:sz w:val="32"/>
          <w:szCs w:val="32"/>
        </w:rPr>
        <w:t>printArray</w:t>
      </w:r>
      <w:proofErr w:type="spellEnd"/>
      <w:r>
        <w:rPr>
          <w:rFonts w:ascii="Times" w:hAnsi="Times" w:cs="Times"/>
          <w:color w:val="0E0E0E"/>
          <w:sz w:val="32"/>
          <w:szCs w:val="32"/>
        </w:rPr>
        <w:t>(arr2);</w:t>
      </w:r>
    </w:p>
    <w:p w14:paraId="3C0F82BC"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w:t>
      </w:r>
    </w:p>
    <w:p w14:paraId="3A17325A"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return 0;</w:t>
      </w:r>
    </w:p>
    <w:p w14:paraId="26F3682F"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w:t>
      </w:r>
    </w:p>
    <w:p w14:paraId="62F0A378"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A</w:t>
      </w:r>
      <w:bookmarkStart w:id="0" w:name="_GoBack"/>
      <w:bookmarkEnd w:id="0"/>
      <w:r>
        <w:rPr>
          <w:rFonts w:ascii="Times" w:hAnsi="Times" w:cs="Times"/>
          <w:color w:val="0E0E0E"/>
          <w:sz w:val="32"/>
          <w:szCs w:val="32"/>
        </w:rPr>
        <w:t xml:space="preserve">s you can see, the above program should initialize each element of the array </w:t>
      </w:r>
      <w:r>
        <w:rPr>
          <w:rFonts w:ascii="Helvetica Neue" w:hAnsi="Helvetica Neue" w:cs="Helvetica Neue"/>
          <w:color w:val="0E0E0E"/>
          <w:sz w:val="26"/>
          <w:szCs w:val="26"/>
        </w:rPr>
        <w:t>values</w:t>
      </w:r>
      <w:r>
        <w:rPr>
          <w:rFonts w:ascii="Times" w:hAnsi="Times" w:cs="Times"/>
          <w:color w:val="0E0E0E"/>
          <w:sz w:val="32"/>
          <w:szCs w:val="32"/>
        </w:rPr>
        <w:t xml:space="preserve"> to 5, update the 0th element to 9 and then print the entire array out. The </w:t>
      </w:r>
      <w:r>
        <w:rPr>
          <w:rFonts w:ascii="Helvetica Neue" w:hAnsi="Helvetica Neue" w:cs="Helvetica Neue"/>
          <w:color w:val="0E0E0E"/>
          <w:sz w:val="26"/>
          <w:szCs w:val="26"/>
        </w:rPr>
        <w:t>arr2</w:t>
      </w:r>
      <w:r>
        <w:rPr>
          <w:rFonts w:ascii="Times" w:hAnsi="Times" w:cs="Times"/>
          <w:color w:val="0E0E0E"/>
          <w:sz w:val="32"/>
          <w:szCs w:val="32"/>
        </w:rPr>
        <w:t xml:space="preserve"> variable should be another array with the same contents, except without the update of the 0th element and an additional update of the 1st element. </w:t>
      </w:r>
    </w:p>
    <w:p w14:paraId="44BC2EFA" w14:textId="77777777" w:rsidR="00CA6E54" w:rsidRDefault="00CA6E54" w:rsidP="00CA6E54">
      <w:pPr>
        <w:widowControl w:val="0"/>
        <w:autoSpaceDE w:val="0"/>
        <w:autoSpaceDN w:val="0"/>
        <w:adjustRightInd w:val="0"/>
        <w:rPr>
          <w:rFonts w:ascii="Times" w:hAnsi="Times" w:cs="Times"/>
          <w:sz w:val="32"/>
          <w:szCs w:val="32"/>
        </w:rPr>
      </w:pPr>
    </w:p>
    <w:p w14:paraId="0262F462"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After understanding the above code, finish writing </w:t>
      </w:r>
      <w:proofErr w:type="spellStart"/>
      <w:r>
        <w:rPr>
          <w:rFonts w:ascii="Times" w:hAnsi="Times" w:cs="Times"/>
          <w:color w:val="0E0E0E"/>
          <w:sz w:val="32"/>
          <w:szCs w:val="32"/>
        </w:rPr>
        <w:t>printArray</w:t>
      </w:r>
      <w:proofErr w:type="spellEnd"/>
      <w:r>
        <w:rPr>
          <w:rFonts w:ascii="Times" w:hAnsi="Times" w:cs="Times"/>
          <w:color w:val="0E0E0E"/>
          <w:sz w:val="32"/>
          <w:szCs w:val="32"/>
        </w:rPr>
        <w:t xml:space="preserve">. Make sure to align columns - see </w:t>
      </w:r>
      <w:hyperlink r:id="rId5" w:history="1">
        <w:r>
          <w:rPr>
            <w:rFonts w:ascii="Times" w:hAnsi="Times" w:cs="Times"/>
            <w:color w:val="0C6178"/>
            <w:sz w:val="32"/>
            <w:szCs w:val="32"/>
            <w:u w:val="single" w:color="0C6178"/>
          </w:rPr>
          <w:t>here</w:t>
        </w:r>
      </w:hyperlink>
      <w:r>
        <w:rPr>
          <w:rFonts w:ascii="Times" w:hAnsi="Times" w:cs="Times"/>
          <w:color w:val="0E0E0E"/>
          <w:sz w:val="32"/>
          <w:szCs w:val="32"/>
        </w:rPr>
        <w:t xml:space="preserve"> for a good short description, or </w:t>
      </w:r>
      <w:hyperlink r:id="rId6" w:history="1">
        <w:r>
          <w:rPr>
            <w:rFonts w:ascii="Times" w:hAnsi="Times" w:cs="Times"/>
            <w:color w:val="0C6178"/>
            <w:sz w:val="32"/>
            <w:szCs w:val="32"/>
            <w:u w:val="single" w:color="0C6178"/>
          </w:rPr>
          <w:t>here</w:t>
        </w:r>
      </w:hyperlink>
      <w:r>
        <w:rPr>
          <w:rFonts w:ascii="Times" w:hAnsi="Times" w:cs="Times"/>
          <w:color w:val="0E0E0E"/>
          <w:sz w:val="32"/>
          <w:szCs w:val="32"/>
        </w:rPr>
        <w:t xml:space="preserve"> for more details (part of this lab is to learn how to read documentation!).</w:t>
      </w:r>
    </w:p>
    <w:p w14:paraId="2945F2A0" w14:textId="77777777" w:rsidR="00CA6E54" w:rsidRDefault="00CA6E54" w:rsidP="00CA6E54">
      <w:pPr>
        <w:widowControl w:val="0"/>
        <w:autoSpaceDE w:val="0"/>
        <w:autoSpaceDN w:val="0"/>
        <w:adjustRightInd w:val="0"/>
        <w:rPr>
          <w:rFonts w:ascii="Times" w:hAnsi="Times" w:cs="Times"/>
          <w:sz w:val="32"/>
          <w:szCs w:val="32"/>
        </w:rPr>
      </w:pPr>
    </w:p>
    <w:p w14:paraId="7B799F3E"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Run the program and you will get unexpected results. Understand why you get these results and </w:t>
      </w:r>
      <w:proofErr w:type="gramStart"/>
      <w:r>
        <w:rPr>
          <w:rFonts w:ascii="Times" w:hAnsi="Times" w:cs="Times"/>
          <w:color w:val="0E0E0E"/>
          <w:sz w:val="32"/>
          <w:szCs w:val="32"/>
        </w:rPr>
        <w:t>explain  in</w:t>
      </w:r>
      <w:proofErr w:type="gramEnd"/>
      <w:r>
        <w:rPr>
          <w:rFonts w:ascii="Times" w:hAnsi="Times" w:cs="Times"/>
          <w:color w:val="0E0E0E"/>
          <w:sz w:val="32"/>
          <w:szCs w:val="32"/>
        </w:rPr>
        <w:t xml:space="preserve"> comments (be precise - your grade is based largely on your explanation). If you don't understand what is happening, use </w:t>
      </w:r>
      <w:proofErr w:type="spellStart"/>
      <w:r>
        <w:rPr>
          <w:rFonts w:ascii="Times" w:hAnsi="Times" w:cs="Times"/>
          <w:color w:val="0E0E0E"/>
          <w:sz w:val="32"/>
          <w:szCs w:val="32"/>
        </w:rPr>
        <w:t>ddd</w:t>
      </w:r>
      <w:proofErr w:type="spellEnd"/>
      <w:r>
        <w:rPr>
          <w:rFonts w:ascii="Times" w:hAnsi="Times" w:cs="Times"/>
          <w:color w:val="0E0E0E"/>
          <w:sz w:val="32"/>
          <w:szCs w:val="32"/>
        </w:rPr>
        <w:t xml:space="preserve"> to trace through the program while displaying the appropriate variables. </w:t>
      </w:r>
    </w:p>
    <w:p w14:paraId="03DF0A6F" w14:textId="77777777" w:rsidR="00CA6E54" w:rsidRDefault="00CA6E54" w:rsidP="00CA6E54">
      <w:pPr>
        <w:widowControl w:val="0"/>
        <w:autoSpaceDE w:val="0"/>
        <w:autoSpaceDN w:val="0"/>
        <w:adjustRightInd w:val="0"/>
        <w:rPr>
          <w:rFonts w:ascii="Times" w:hAnsi="Times" w:cs="Times"/>
          <w:sz w:val="32"/>
          <w:szCs w:val="32"/>
        </w:rPr>
      </w:pPr>
    </w:p>
    <w:p w14:paraId="1E9FF003"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Then, fix the code (with a minimal number of changes) to do as described above and run the program. </w:t>
      </w:r>
    </w:p>
    <w:p w14:paraId="78C75297" w14:textId="77777777" w:rsidR="00CA6E54" w:rsidRDefault="00CA6E54" w:rsidP="00CA6E54">
      <w:pPr>
        <w:widowControl w:val="0"/>
        <w:autoSpaceDE w:val="0"/>
        <w:autoSpaceDN w:val="0"/>
        <w:adjustRightInd w:val="0"/>
        <w:rPr>
          <w:rFonts w:ascii="Times" w:hAnsi="Times" w:cs="Times"/>
          <w:sz w:val="32"/>
          <w:szCs w:val="32"/>
        </w:rPr>
      </w:pPr>
    </w:p>
    <w:p w14:paraId="11B87134" w14:textId="77777777" w:rsidR="00CA6E54" w:rsidRDefault="00CA6E54" w:rsidP="00CA6E54">
      <w:pPr>
        <w:widowControl w:val="0"/>
        <w:autoSpaceDE w:val="0"/>
        <w:autoSpaceDN w:val="0"/>
        <w:adjustRightInd w:val="0"/>
        <w:rPr>
          <w:rFonts w:ascii="Helvetica Neue" w:hAnsi="Helvetica Neue" w:cs="Helvetica Neue"/>
          <w:color w:val="0E0E0E"/>
          <w:sz w:val="26"/>
          <w:szCs w:val="26"/>
        </w:rPr>
      </w:pPr>
      <w:r>
        <w:rPr>
          <w:rFonts w:ascii="Times" w:hAnsi="Times" w:cs="Times"/>
          <w:b/>
          <w:bCs/>
          <w:color w:val="0E0E0E"/>
          <w:sz w:val="32"/>
          <w:szCs w:val="32"/>
        </w:rPr>
        <w:t xml:space="preserve">More information (read this after you finish the above, as it won't make sense otherwise): </w:t>
      </w:r>
      <w:r>
        <w:rPr>
          <w:rFonts w:ascii="Times" w:hAnsi="Times" w:cs="Times"/>
          <w:color w:val="0E0E0E"/>
          <w:sz w:val="32"/>
          <w:szCs w:val="32"/>
        </w:rPr>
        <w:t>One problem above resulted from a buffer overflow error. This is a common security error since it allows malicious code to access memory locations that they should not have access to. That memory location might have a function parameter, or even machine code for the program that can now be overwritten with malicious code!</w:t>
      </w:r>
    </w:p>
    <w:p w14:paraId="6BDBA597" w14:textId="77777777" w:rsidR="00CA6E54" w:rsidRDefault="00CA6E54" w:rsidP="007252DF">
      <w:pPr>
        <w:widowControl w:val="0"/>
        <w:autoSpaceDE w:val="0"/>
        <w:autoSpaceDN w:val="0"/>
        <w:adjustRightInd w:val="0"/>
        <w:outlineLvl w:val="0"/>
        <w:rPr>
          <w:rFonts w:ascii="Times" w:hAnsi="Times" w:cs="Times"/>
          <w:b/>
          <w:bCs/>
          <w:sz w:val="23"/>
          <w:szCs w:val="23"/>
        </w:rPr>
      </w:pPr>
      <w:r>
        <w:rPr>
          <w:rFonts w:ascii="Times" w:hAnsi="Times" w:cs="Times"/>
          <w:b/>
          <w:bCs/>
          <w:color w:val="0E0E0E"/>
          <w:sz w:val="23"/>
          <w:szCs w:val="23"/>
        </w:rPr>
        <w:t>Task 1:</w:t>
      </w:r>
    </w:p>
    <w:p w14:paraId="646C798E"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It is often useful to pass command line arguments to your C/C++ program. For example, you could then type "lab12 17" to pass the value 17 to call main with an argument of 17. You will learn how to do this in this task.</w:t>
      </w:r>
    </w:p>
    <w:p w14:paraId="30802569"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The main function actually has the following prototype:</w:t>
      </w:r>
    </w:p>
    <w:p w14:paraId="3F280B68" w14:textId="77777777" w:rsidR="00CA6E54" w:rsidRDefault="00CA6E54" w:rsidP="00CA6E54">
      <w:pPr>
        <w:widowControl w:val="0"/>
        <w:autoSpaceDE w:val="0"/>
        <w:autoSpaceDN w:val="0"/>
        <w:adjustRightInd w:val="0"/>
        <w:rPr>
          <w:rFonts w:ascii="Times" w:hAnsi="Times" w:cs="Times"/>
          <w:sz w:val="32"/>
          <w:szCs w:val="32"/>
        </w:rPr>
      </w:pPr>
      <w:proofErr w:type="spellStart"/>
      <w:r>
        <w:rPr>
          <w:rFonts w:ascii="Times" w:hAnsi="Times" w:cs="Times"/>
          <w:color w:val="0E0E0E"/>
          <w:sz w:val="32"/>
          <w:szCs w:val="32"/>
        </w:rPr>
        <w:t>int</w:t>
      </w:r>
      <w:proofErr w:type="spellEnd"/>
      <w:r>
        <w:rPr>
          <w:rFonts w:ascii="Times" w:hAnsi="Times" w:cs="Times"/>
          <w:color w:val="0E0E0E"/>
          <w:sz w:val="32"/>
          <w:szCs w:val="32"/>
        </w:rPr>
        <w:t xml:space="preserve"> </w:t>
      </w:r>
      <w:proofErr w:type="gramStart"/>
      <w:r>
        <w:rPr>
          <w:rFonts w:ascii="Times" w:hAnsi="Times" w:cs="Times"/>
          <w:color w:val="0E0E0E"/>
          <w:sz w:val="32"/>
          <w:szCs w:val="32"/>
        </w:rPr>
        <w:t>main(</w:t>
      </w:r>
      <w:proofErr w:type="spellStart"/>
      <w:proofErr w:type="gramEnd"/>
      <w:r>
        <w:rPr>
          <w:rFonts w:ascii="Times" w:hAnsi="Times" w:cs="Times"/>
          <w:color w:val="0E0E0E"/>
          <w:sz w:val="32"/>
          <w:szCs w:val="32"/>
        </w:rPr>
        <w:t>int</w:t>
      </w:r>
      <w:proofErr w:type="spellEnd"/>
      <w:r>
        <w:rPr>
          <w:rFonts w:ascii="Times" w:hAnsi="Times" w:cs="Times"/>
          <w:color w:val="0E0E0E"/>
          <w:sz w:val="32"/>
          <w:szCs w:val="32"/>
        </w:rPr>
        <w:t xml:space="preserve"> </w:t>
      </w:r>
      <w:proofErr w:type="spellStart"/>
      <w:r>
        <w:rPr>
          <w:rFonts w:ascii="Times" w:hAnsi="Times" w:cs="Times"/>
          <w:color w:val="0E0E0E"/>
          <w:sz w:val="32"/>
          <w:szCs w:val="32"/>
        </w:rPr>
        <w:t>argc</w:t>
      </w:r>
      <w:proofErr w:type="spellEnd"/>
      <w:r>
        <w:rPr>
          <w:rFonts w:ascii="Times" w:hAnsi="Times" w:cs="Times"/>
          <w:color w:val="0E0E0E"/>
          <w:sz w:val="32"/>
          <w:szCs w:val="32"/>
        </w:rPr>
        <w:t xml:space="preserve">, char * </w:t>
      </w:r>
      <w:proofErr w:type="spellStart"/>
      <w:r>
        <w:rPr>
          <w:rFonts w:ascii="Times" w:hAnsi="Times" w:cs="Times"/>
          <w:color w:val="0E0E0E"/>
          <w:sz w:val="32"/>
          <w:szCs w:val="32"/>
        </w:rPr>
        <w:t>argv</w:t>
      </w:r>
      <w:proofErr w:type="spellEnd"/>
      <w:r>
        <w:rPr>
          <w:rFonts w:ascii="Times" w:hAnsi="Times" w:cs="Times"/>
          <w:color w:val="0E0E0E"/>
          <w:sz w:val="32"/>
          <w:szCs w:val="32"/>
        </w:rPr>
        <w:t>[]);</w:t>
      </w:r>
    </w:p>
    <w:p w14:paraId="7E4A5B96"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The argument </w:t>
      </w:r>
      <w:proofErr w:type="spellStart"/>
      <w:r>
        <w:rPr>
          <w:rFonts w:ascii="Times" w:hAnsi="Times" w:cs="Times"/>
          <w:color w:val="0E0E0E"/>
          <w:sz w:val="32"/>
          <w:szCs w:val="32"/>
        </w:rPr>
        <w:t>argc</w:t>
      </w:r>
      <w:proofErr w:type="spellEnd"/>
      <w:r>
        <w:rPr>
          <w:rFonts w:ascii="Times" w:hAnsi="Times" w:cs="Times"/>
          <w:color w:val="0E0E0E"/>
          <w:sz w:val="32"/>
          <w:szCs w:val="32"/>
        </w:rPr>
        <w:t xml:space="preserve"> represents the number of command line arguments plus 1 (the 0'th argument is the name of the program). The argument </w:t>
      </w:r>
      <w:proofErr w:type="spellStart"/>
      <w:r>
        <w:rPr>
          <w:rFonts w:ascii="Times" w:hAnsi="Times" w:cs="Times"/>
          <w:color w:val="0E0E0E"/>
          <w:sz w:val="32"/>
          <w:szCs w:val="32"/>
        </w:rPr>
        <w:t>argv</w:t>
      </w:r>
      <w:proofErr w:type="spellEnd"/>
      <w:r>
        <w:rPr>
          <w:rFonts w:ascii="Times" w:hAnsi="Times" w:cs="Times"/>
          <w:color w:val="0E0E0E"/>
          <w:sz w:val="32"/>
          <w:szCs w:val="32"/>
        </w:rPr>
        <w:t xml:space="preserve"> is a pointer to an array of arguments</w:t>
      </w:r>
      <w:r>
        <w:rPr>
          <w:rFonts w:ascii="Times" w:hAnsi="Times" w:cs="Times"/>
          <w:color w:val="0E0E0E"/>
          <w:sz w:val="26"/>
          <w:szCs w:val="26"/>
          <w:vertAlign w:val="superscript"/>
        </w:rPr>
        <w:t>1</w:t>
      </w:r>
      <w:r>
        <w:rPr>
          <w:rFonts w:ascii="Times" w:hAnsi="Times" w:cs="Times"/>
          <w:color w:val="0E0E0E"/>
          <w:sz w:val="32"/>
          <w:szCs w:val="32"/>
        </w:rPr>
        <w:t>, where each element of the array is a C-string</w:t>
      </w:r>
      <w:r>
        <w:rPr>
          <w:rFonts w:ascii="Times" w:hAnsi="Times" w:cs="Times"/>
          <w:color w:val="0E0E0E"/>
          <w:sz w:val="26"/>
          <w:szCs w:val="26"/>
          <w:vertAlign w:val="superscript"/>
        </w:rPr>
        <w:t>2</w:t>
      </w:r>
      <w:r>
        <w:rPr>
          <w:rFonts w:ascii="Times" w:hAnsi="Times" w:cs="Times"/>
          <w:color w:val="0E0E0E"/>
          <w:sz w:val="32"/>
          <w:szCs w:val="32"/>
        </w:rPr>
        <w:t xml:space="preserve">. Then, main can be written as before using </w:t>
      </w:r>
      <w:proofErr w:type="spellStart"/>
      <w:r>
        <w:rPr>
          <w:rFonts w:ascii="Times" w:hAnsi="Times" w:cs="Times"/>
          <w:color w:val="0E0E0E"/>
          <w:sz w:val="32"/>
          <w:szCs w:val="32"/>
        </w:rPr>
        <w:t>argc</w:t>
      </w:r>
      <w:proofErr w:type="spellEnd"/>
      <w:r>
        <w:rPr>
          <w:rFonts w:ascii="Times" w:hAnsi="Times" w:cs="Times"/>
          <w:color w:val="0E0E0E"/>
          <w:sz w:val="32"/>
          <w:szCs w:val="32"/>
        </w:rPr>
        <w:t xml:space="preserve"> and </w:t>
      </w:r>
      <w:proofErr w:type="spellStart"/>
      <w:r>
        <w:rPr>
          <w:rFonts w:ascii="Times" w:hAnsi="Times" w:cs="Times"/>
          <w:color w:val="0E0E0E"/>
          <w:sz w:val="32"/>
          <w:szCs w:val="32"/>
        </w:rPr>
        <w:t>argc</w:t>
      </w:r>
      <w:proofErr w:type="spellEnd"/>
      <w:r>
        <w:rPr>
          <w:rFonts w:ascii="Times" w:hAnsi="Times" w:cs="Times"/>
          <w:color w:val="0E0E0E"/>
          <w:sz w:val="32"/>
          <w:szCs w:val="32"/>
        </w:rPr>
        <w:t xml:space="preserve"> as pass-by-value formals. </w:t>
      </w:r>
    </w:p>
    <w:p w14:paraId="05A87C49" w14:textId="77777777" w:rsidR="00CA6E54" w:rsidRDefault="00CA6E54" w:rsidP="00CA6E54">
      <w:pPr>
        <w:widowControl w:val="0"/>
        <w:autoSpaceDE w:val="0"/>
        <w:autoSpaceDN w:val="0"/>
        <w:adjustRightInd w:val="0"/>
        <w:rPr>
          <w:rFonts w:ascii="Times" w:hAnsi="Times" w:cs="Times"/>
          <w:sz w:val="32"/>
          <w:szCs w:val="32"/>
        </w:rPr>
      </w:pPr>
    </w:p>
    <w:p w14:paraId="2BB4BA7D" w14:textId="77777777" w:rsidR="00CA6E54" w:rsidRDefault="00CA6E54" w:rsidP="00CA6E54">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Modify the program from the previous task to accept 2 (and no more) arguments, corresponding to the initialized values (5 above) and the index of the updated element (0 above). For example, you would be typing</w:t>
      </w:r>
    </w:p>
    <w:p w14:paraId="4F630934"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 xml:space="preserve">lab12 5 0 </w:t>
      </w:r>
    </w:p>
    <w:p w14:paraId="2564E7C9" w14:textId="77777777" w:rsidR="00CA6E54" w:rsidRDefault="00CA6E54" w:rsidP="00CA6E54">
      <w:pPr>
        <w:widowControl w:val="0"/>
        <w:autoSpaceDE w:val="0"/>
        <w:autoSpaceDN w:val="0"/>
        <w:adjustRightInd w:val="0"/>
        <w:rPr>
          <w:rFonts w:ascii="Helvetica Neue" w:hAnsi="Helvetica Neue" w:cs="Helvetica Neue"/>
          <w:color w:val="0E0E0E"/>
          <w:sz w:val="26"/>
          <w:szCs w:val="26"/>
        </w:rPr>
      </w:pPr>
      <w:r>
        <w:rPr>
          <w:rFonts w:ascii="Times" w:hAnsi="Times" w:cs="Times"/>
          <w:color w:val="0E0E0E"/>
          <w:sz w:val="32"/>
          <w:szCs w:val="32"/>
        </w:rPr>
        <w:t xml:space="preserve">to get the same effect as above. There is one complication: the arguments have type C-string, while you desire </w:t>
      </w:r>
      <w:proofErr w:type="spellStart"/>
      <w:r>
        <w:rPr>
          <w:rFonts w:ascii="Times" w:hAnsi="Times" w:cs="Times"/>
          <w:color w:val="0E0E0E"/>
          <w:sz w:val="32"/>
          <w:szCs w:val="32"/>
        </w:rPr>
        <w:t>ints</w:t>
      </w:r>
      <w:proofErr w:type="spellEnd"/>
      <w:r>
        <w:rPr>
          <w:rFonts w:ascii="Times" w:hAnsi="Times" w:cs="Times"/>
          <w:color w:val="0E0E0E"/>
          <w:sz w:val="32"/>
          <w:szCs w:val="32"/>
        </w:rPr>
        <w:t xml:space="preserve"> for this program. Fortunately, there is a library function in </w:t>
      </w:r>
      <w:proofErr w:type="spellStart"/>
      <w:r>
        <w:rPr>
          <w:rFonts w:ascii="Times" w:hAnsi="Times" w:cs="Times"/>
          <w:color w:val="0E0E0E"/>
          <w:sz w:val="32"/>
          <w:szCs w:val="32"/>
        </w:rPr>
        <w:t>cstdlib</w:t>
      </w:r>
      <w:proofErr w:type="spellEnd"/>
      <w:r>
        <w:rPr>
          <w:rFonts w:ascii="Times" w:hAnsi="Times" w:cs="Times"/>
          <w:color w:val="0E0E0E"/>
          <w:sz w:val="32"/>
          <w:szCs w:val="32"/>
        </w:rPr>
        <w:t xml:space="preserve"> called </w:t>
      </w:r>
      <w:proofErr w:type="spellStart"/>
      <w:r>
        <w:rPr>
          <w:rFonts w:ascii="Times" w:hAnsi="Times" w:cs="Times"/>
          <w:color w:val="0E0E0E"/>
          <w:sz w:val="32"/>
          <w:szCs w:val="32"/>
        </w:rPr>
        <w:t>atoi</w:t>
      </w:r>
      <w:proofErr w:type="spellEnd"/>
      <w:r>
        <w:rPr>
          <w:rFonts w:ascii="Times" w:hAnsi="Times" w:cs="Times"/>
          <w:color w:val="0E0E0E"/>
          <w:sz w:val="32"/>
          <w:szCs w:val="32"/>
        </w:rPr>
        <w:t xml:space="preserve"> (for </w:t>
      </w:r>
      <w:proofErr w:type="spellStart"/>
      <w:r>
        <w:rPr>
          <w:rFonts w:ascii="Times" w:hAnsi="Times" w:cs="Times"/>
          <w:color w:val="0E0E0E"/>
          <w:sz w:val="32"/>
          <w:szCs w:val="32"/>
        </w:rPr>
        <w:t>ascii</w:t>
      </w:r>
      <w:proofErr w:type="spellEnd"/>
      <w:r>
        <w:rPr>
          <w:rFonts w:ascii="Times" w:hAnsi="Times" w:cs="Times"/>
          <w:color w:val="0E0E0E"/>
          <w:sz w:val="32"/>
          <w:szCs w:val="32"/>
        </w:rPr>
        <w:t xml:space="preserve"> to </w:t>
      </w:r>
      <w:proofErr w:type="spellStart"/>
      <w:r>
        <w:rPr>
          <w:rFonts w:ascii="Times" w:hAnsi="Times" w:cs="Times"/>
          <w:color w:val="0E0E0E"/>
          <w:sz w:val="32"/>
          <w:szCs w:val="32"/>
        </w:rPr>
        <w:t>int</w:t>
      </w:r>
      <w:proofErr w:type="spellEnd"/>
      <w:r>
        <w:rPr>
          <w:rFonts w:ascii="Times" w:hAnsi="Times" w:cs="Times"/>
          <w:color w:val="0E0E0E"/>
          <w:sz w:val="32"/>
          <w:szCs w:val="32"/>
        </w:rPr>
        <w:t xml:space="preserve">) that does the conversion. For example, </w:t>
      </w:r>
      <w:proofErr w:type="spellStart"/>
      <w:r>
        <w:rPr>
          <w:rFonts w:ascii="Times" w:hAnsi="Times" w:cs="Times"/>
          <w:color w:val="0E0E0E"/>
          <w:sz w:val="32"/>
          <w:szCs w:val="32"/>
        </w:rPr>
        <w:t>atoi</w:t>
      </w:r>
      <w:proofErr w:type="spellEnd"/>
      <w:r>
        <w:rPr>
          <w:rFonts w:ascii="Times" w:hAnsi="Times" w:cs="Times"/>
          <w:color w:val="0E0E0E"/>
          <w:sz w:val="32"/>
          <w:szCs w:val="32"/>
        </w:rPr>
        <w:t>(</w:t>
      </w:r>
      <w:proofErr w:type="spellStart"/>
      <w:proofErr w:type="gramStart"/>
      <w:r>
        <w:rPr>
          <w:rFonts w:ascii="Times" w:hAnsi="Times" w:cs="Times"/>
          <w:color w:val="0E0E0E"/>
          <w:sz w:val="32"/>
          <w:szCs w:val="32"/>
        </w:rPr>
        <w:t>argv</w:t>
      </w:r>
      <w:proofErr w:type="spellEnd"/>
      <w:r>
        <w:rPr>
          <w:rFonts w:ascii="Times" w:hAnsi="Times" w:cs="Times"/>
          <w:color w:val="0E0E0E"/>
          <w:sz w:val="32"/>
          <w:szCs w:val="32"/>
        </w:rPr>
        <w:t>[</w:t>
      </w:r>
      <w:proofErr w:type="gramEnd"/>
      <w:r>
        <w:rPr>
          <w:rFonts w:ascii="Times" w:hAnsi="Times" w:cs="Times"/>
          <w:color w:val="0E0E0E"/>
          <w:sz w:val="32"/>
          <w:szCs w:val="32"/>
        </w:rPr>
        <w:t xml:space="preserve">1]) would evaluate to an </w:t>
      </w:r>
      <w:proofErr w:type="spellStart"/>
      <w:r>
        <w:rPr>
          <w:rFonts w:ascii="Times" w:hAnsi="Times" w:cs="Times"/>
          <w:color w:val="0E0E0E"/>
          <w:sz w:val="32"/>
          <w:szCs w:val="32"/>
        </w:rPr>
        <w:t>int</w:t>
      </w:r>
      <w:proofErr w:type="spellEnd"/>
      <w:r>
        <w:rPr>
          <w:rFonts w:ascii="Times" w:hAnsi="Times" w:cs="Times"/>
          <w:color w:val="0E0E0E"/>
          <w:sz w:val="32"/>
          <w:szCs w:val="32"/>
        </w:rPr>
        <w:t xml:space="preserve"> having the value of the appropriate command line argument</w:t>
      </w:r>
      <w:r>
        <w:rPr>
          <w:rFonts w:ascii="Times" w:hAnsi="Times" w:cs="Times"/>
          <w:color w:val="0E0E0E"/>
          <w:sz w:val="26"/>
          <w:szCs w:val="26"/>
          <w:vertAlign w:val="superscript"/>
        </w:rPr>
        <w:t>3</w:t>
      </w:r>
      <w:r>
        <w:rPr>
          <w:rFonts w:ascii="Times" w:hAnsi="Times" w:cs="Times"/>
          <w:color w:val="0E0E0E"/>
          <w:sz w:val="32"/>
          <w:szCs w:val="32"/>
        </w:rPr>
        <w:t>.</w:t>
      </w:r>
    </w:p>
    <w:p w14:paraId="2B1CBFF8" w14:textId="77777777" w:rsidR="00CA6E54" w:rsidRDefault="00CA6E54" w:rsidP="007252DF">
      <w:pPr>
        <w:widowControl w:val="0"/>
        <w:autoSpaceDE w:val="0"/>
        <w:autoSpaceDN w:val="0"/>
        <w:adjustRightInd w:val="0"/>
        <w:outlineLvl w:val="0"/>
        <w:rPr>
          <w:rFonts w:ascii="Times" w:hAnsi="Times" w:cs="Times"/>
          <w:b/>
          <w:bCs/>
          <w:sz w:val="20"/>
          <w:szCs w:val="20"/>
        </w:rPr>
      </w:pPr>
      <w:r>
        <w:rPr>
          <w:rFonts w:ascii="Times" w:hAnsi="Times" w:cs="Times"/>
          <w:b/>
          <w:bCs/>
          <w:color w:val="0E0E0E"/>
          <w:sz w:val="20"/>
          <w:szCs w:val="20"/>
        </w:rPr>
        <w:t>Footnotes:</w:t>
      </w:r>
    </w:p>
    <w:p w14:paraId="08FD5E8B" w14:textId="77777777" w:rsidR="00CA6E54" w:rsidRDefault="00CA6E54" w:rsidP="00CA6E54">
      <w:pPr>
        <w:widowControl w:val="0"/>
        <w:numPr>
          <w:ilvl w:val="0"/>
          <w:numId w:val="2"/>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E0E0E"/>
          <w:sz w:val="32"/>
          <w:szCs w:val="32"/>
        </w:rPr>
        <w:t xml:space="preserve">Since an array is itself a pointer, </w:t>
      </w:r>
      <w:proofErr w:type="spellStart"/>
      <w:r>
        <w:rPr>
          <w:rFonts w:ascii="Times" w:hAnsi="Times" w:cs="Times"/>
          <w:color w:val="0E0E0E"/>
          <w:sz w:val="32"/>
          <w:szCs w:val="32"/>
        </w:rPr>
        <w:t>its</w:t>
      </w:r>
      <w:proofErr w:type="spellEnd"/>
      <w:r>
        <w:rPr>
          <w:rFonts w:ascii="Times" w:hAnsi="Times" w:cs="Times"/>
          <w:color w:val="0E0E0E"/>
          <w:sz w:val="32"/>
          <w:szCs w:val="32"/>
        </w:rPr>
        <w:t xml:space="preserve"> a pointer to a pointer (i.e., a char **), though you typically don't need to worry about that. </w:t>
      </w:r>
    </w:p>
    <w:p w14:paraId="7B20BEFA" w14:textId="77777777" w:rsidR="00CA6E54" w:rsidRDefault="00CA6E54" w:rsidP="00CA6E54">
      <w:pPr>
        <w:widowControl w:val="0"/>
        <w:numPr>
          <w:ilvl w:val="0"/>
          <w:numId w:val="2"/>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E0E0E"/>
          <w:sz w:val="32"/>
          <w:szCs w:val="32"/>
        </w:rPr>
        <w:t xml:space="preserve">This is the first use of C-strings in this course, as we have always been using C++ strings. The two can NOT be mixed. However, several </w:t>
      </w:r>
      <w:proofErr w:type="spellStart"/>
      <w:r>
        <w:rPr>
          <w:rFonts w:ascii="Times" w:hAnsi="Times" w:cs="Times"/>
          <w:color w:val="0E0E0E"/>
          <w:sz w:val="32"/>
          <w:szCs w:val="32"/>
        </w:rPr>
        <w:t>builtin</w:t>
      </w:r>
      <w:proofErr w:type="spellEnd"/>
      <w:r>
        <w:rPr>
          <w:rFonts w:ascii="Times" w:hAnsi="Times" w:cs="Times"/>
          <w:color w:val="0E0E0E"/>
          <w:sz w:val="32"/>
          <w:szCs w:val="32"/>
        </w:rPr>
        <w:t xml:space="preserve"> operators such as </w:t>
      </w:r>
      <w:proofErr w:type="spellStart"/>
      <w:r>
        <w:rPr>
          <w:rFonts w:ascii="Times" w:hAnsi="Times" w:cs="Times"/>
          <w:color w:val="0E0E0E"/>
          <w:sz w:val="32"/>
          <w:szCs w:val="32"/>
        </w:rPr>
        <w:t>cout</w:t>
      </w:r>
      <w:proofErr w:type="spellEnd"/>
      <w:r>
        <w:rPr>
          <w:rFonts w:ascii="Times" w:hAnsi="Times" w:cs="Times"/>
          <w:color w:val="0E0E0E"/>
          <w:sz w:val="32"/>
          <w:szCs w:val="32"/>
        </w:rPr>
        <w:t xml:space="preserve"> are overloaded to support both C and C++ strings.</w:t>
      </w:r>
    </w:p>
    <w:p w14:paraId="324B7DC6" w14:textId="77777777" w:rsidR="00CA6E54" w:rsidRDefault="00CA6E54" w:rsidP="00CA6E54">
      <w:pPr>
        <w:widowControl w:val="0"/>
        <w:numPr>
          <w:ilvl w:val="0"/>
          <w:numId w:val="2"/>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E0E0E"/>
          <w:sz w:val="32"/>
          <w:szCs w:val="32"/>
        </w:rPr>
        <w:t xml:space="preserve">Although this is the simplest way to do the conversion, it does not do any input validation to ensure that the user did indeed supply an integer. Better (but slightly more complicated) functions to use are the C function </w:t>
      </w:r>
      <w:proofErr w:type="spellStart"/>
      <w:r>
        <w:rPr>
          <w:rFonts w:ascii="Times" w:hAnsi="Times" w:cs="Times"/>
          <w:color w:val="0E0E0E"/>
          <w:sz w:val="32"/>
          <w:szCs w:val="32"/>
        </w:rPr>
        <w:t>strtol</w:t>
      </w:r>
      <w:proofErr w:type="spellEnd"/>
      <w:r>
        <w:rPr>
          <w:rFonts w:ascii="Times" w:hAnsi="Times" w:cs="Times"/>
          <w:color w:val="0E0E0E"/>
          <w:sz w:val="32"/>
          <w:szCs w:val="32"/>
        </w:rPr>
        <w:t xml:space="preserve"> or some functions in the C++ library </w:t>
      </w:r>
      <w:proofErr w:type="spellStart"/>
      <w:r>
        <w:rPr>
          <w:rFonts w:ascii="Times" w:hAnsi="Times" w:cs="Times"/>
          <w:color w:val="0E0E0E"/>
          <w:sz w:val="32"/>
          <w:szCs w:val="32"/>
        </w:rPr>
        <w:t>sstream</w:t>
      </w:r>
      <w:proofErr w:type="spellEnd"/>
      <w:r>
        <w:rPr>
          <w:rFonts w:ascii="Times" w:hAnsi="Times" w:cs="Times"/>
          <w:color w:val="0E0E0E"/>
          <w:sz w:val="32"/>
          <w:szCs w:val="32"/>
        </w:rPr>
        <w:t>, though you don't need to use them in this lab.</w:t>
      </w:r>
    </w:p>
    <w:p w14:paraId="1524DFA3" w14:textId="77777777" w:rsidR="00CA6E54" w:rsidRDefault="00CA6E54" w:rsidP="00CA6E54">
      <w:pPr>
        <w:widowControl w:val="0"/>
        <w:autoSpaceDE w:val="0"/>
        <w:autoSpaceDN w:val="0"/>
        <w:adjustRightInd w:val="0"/>
        <w:rPr>
          <w:rFonts w:ascii="Times" w:hAnsi="Times" w:cs="Times"/>
          <w:sz w:val="32"/>
          <w:szCs w:val="32"/>
        </w:rPr>
      </w:pPr>
    </w:p>
    <w:p w14:paraId="42A4275D" w14:textId="77777777" w:rsidR="00CA6E54" w:rsidRDefault="00CA6E54" w:rsidP="00CA6E54">
      <w:pPr>
        <w:widowControl w:val="0"/>
        <w:autoSpaceDE w:val="0"/>
        <w:autoSpaceDN w:val="0"/>
        <w:adjustRightInd w:val="0"/>
        <w:rPr>
          <w:rFonts w:ascii="Times" w:hAnsi="Times" w:cs="Times"/>
          <w:sz w:val="32"/>
          <w:szCs w:val="32"/>
        </w:rPr>
      </w:pPr>
    </w:p>
    <w:p w14:paraId="2E86E8A3" w14:textId="77777777" w:rsidR="00CA6E54" w:rsidRDefault="00CA6E54" w:rsidP="007252DF">
      <w:pPr>
        <w:widowControl w:val="0"/>
        <w:autoSpaceDE w:val="0"/>
        <w:autoSpaceDN w:val="0"/>
        <w:adjustRightInd w:val="0"/>
        <w:outlineLvl w:val="0"/>
        <w:rPr>
          <w:rFonts w:ascii="Times" w:hAnsi="Times" w:cs="Times"/>
          <w:b/>
          <w:bCs/>
          <w:sz w:val="28"/>
          <w:szCs w:val="28"/>
        </w:rPr>
      </w:pPr>
      <w:r>
        <w:rPr>
          <w:rFonts w:ascii="Times" w:hAnsi="Times" w:cs="Times"/>
          <w:b/>
          <w:bCs/>
          <w:color w:val="0E0E0E"/>
          <w:sz w:val="28"/>
          <w:szCs w:val="28"/>
        </w:rPr>
        <w:t>HAND IN</w:t>
      </w:r>
    </w:p>
    <w:p w14:paraId="0897847E"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Your 136 instructor will tell you what to hand in and how.</w:t>
      </w:r>
    </w:p>
    <w:p w14:paraId="37C28FFE" w14:textId="77777777" w:rsidR="00CA6E54" w:rsidRDefault="00CA6E54" w:rsidP="007252DF">
      <w:pPr>
        <w:widowControl w:val="0"/>
        <w:autoSpaceDE w:val="0"/>
        <w:autoSpaceDN w:val="0"/>
        <w:adjustRightInd w:val="0"/>
        <w:outlineLvl w:val="0"/>
        <w:rPr>
          <w:rFonts w:ascii="Times" w:hAnsi="Times" w:cs="Times"/>
          <w:b/>
          <w:bCs/>
          <w:sz w:val="28"/>
          <w:szCs w:val="28"/>
        </w:rPr>
      </w:pPr>
      <w:r>
        <w:rPr>
          <w:rFonts w:ascii="Times" w:hAnsi="Times" w:cs="Times"/>
          <w:b/>
          <w:bCs/>
          <w:color w:val="0E0E0E"/>
          <w:sz w:val="28"/>
          <w:szCs w:val="28"/>
        </w:rPr>
        <w:t>GENERAL COMMENTS FOR ALL PROGRAMS THIS SEMESTER</w:t>
      </w:r>
    </w:p>
    <w:p w14:paraId="3E1AE248"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You should have the following header on all programs:</w:t>
      </w:r>
    </w:p>
    <w:p w14:paraId="2867CA49" w14:textId="77777777" w:rsidR="00CA6E54" w:rsidRDefault="00CA6E54" w:rsidP="00CA6E54">
      <w:pPr>
        <w:widowControl w:val="0"/>
        <w:autoSpaceDE w:val="0"/>
        <w:autoSpaceDN w:val="0"/>
        <w:adjustRightInd w:val="0"/>
        <w:rPr>
          <w:rFonts w:ascii="Times" w:hAnsi="Times" w:cs="Times"/>
          <w:sz w:val="18"/>
          <w:szCs w:val="18"/>
        </w:rPr>
      </w:pPr>
      <w:r>
        <w:rPr>
          <w:rFonts w:ascii="Times" w:hAnsi="Times" w:cs="Times"/>
          <w:color w:val="0E0E0E"/>
          <w:sz w:val="18"/>
          <w:szCs w:val="18"/>
        </w:rPr>
        <w:t>/*</w:t>
      </w:r>
    </w:p>
    <w:p w14:paraId="30C81C1A" w14:textId="77777777" w:rsidR="00CA6E54" w:rsidRDefault="00CA6E54" w:rsidP="00CA6E54">
      <w:pPr>
        <w:widowControl w:val="0"/>
        <w:autoSpaceDE w:val="0"/>
        <w:autoSpaceDN w:val="0"/>
        <w:adjustRightInd w:val="0"/>
        <w:rPr>
          <w:rFonts w:ascii="Times" w:hAnsi="Times" w:cs="Times"/>
          <w:sz w:val="18"/>
          <w:szCs w:val="18"/>
        </w:rPr>
      </w:pPr>
      <w:r>
        <w:rPr>
          <w:rFonts w:ascii="Times" w:hAnsi="Times" w:cs="Times"/>
          <w:color w:val="0E0E0E"/>
          <w:sz w:val="18"/>
          <w:szCs w:val="18"/>
        </w:rPr>
        <w:t>  Author: &lt;name&gt;</w:t>
      </w:r>
    </w:p>
    <w:p w14:paraId="07EAD329" w14:textId="77777777" w:rsidR="00CA6E54" w:rsidRDefault="00CA6E54" w:rsidP="00CA6E54">
      <w:pPr>
        <w:widowControl w:val="0"/>
        <w:autoSpaceDE w:val="0"/>
        <w:autoSpaceDN w:val="0"/>
        <w:adjustRightInd w:val="0"/>
        <w:rPr>
          <w:rFonts w:ascii="Times" w:hAnsi="Times" w:cs="Times"/>
          <w:sz w:val="18"/>
          <w:szCs w:val="18"/>
        </w:rPr>
      </w:pPr>
      <w:r>
        <w:rPr>
          <w:rFonts w:ascii="Times" w:hAnsi="Times" w:cs="Times"/>
          <w:color w:val="0E0E0E"/>
          <w:sz w:val="18"/>
          <w:szCs w:val="18"/>
        </w:rPr>
        <w:t>  Course: {135,136}</w:t>
      </w:r>
    </w:p>
    <w:p w14:paraId="56B38AD5" w14:textId="77777777" w:rsidR="00CA6E54" w:rsidRDefault="00CA6E54" w:rsidP="00CA6E54">
      <w:pPr>
        <w:widowControl w:val="0"/>
        <w:autoSpaceDE w:val="0"/>
        <w:autoSpaceDN w:val="0"/>
        <w:adjustRightInd w:val="0"/>
        <w:rPr>
          <w:rFonts w:ascii="Times" w:hAnsi="Times" w:cs="Times"/>
          <w:sz w:val="18"/>
          <w:szCs w:val="18"/>
        </w:rPr>
      </w:pPr>
      <w:r>
        <w:rPr>
          <w:rFonts w:ascii="Times" w:hAnsi="Times" w:cs="Times"/>
          <w:color w:val="0E0E0E"/>
          <w:sz w:val="18"/>
          <w:szCs w:val="18"/>
        </w:rPr>
        <w:t>  Instructor: &lt;name&gt;</w:t>
      </w:r>
    </w:p>
    <w:p w14:paraId="40E1FD66" w14:textId="77777777" w:rsidR="00CA6E54" w:rsidRDefault="00CA6E54" w:rsidP="00CA6E54">
      <w:pPr>
        <w:widowControl w:val="0"/>
        <w:autoSpaceDE w:val="0"/>
        <w:autoSpaceDN w:val="0"/>
        <w:adjustRightInd w:val="0"/>
        <w:rPr>
          <w:rFonts w:ascii="Times" w:hAnsi="Times" w:cs="Times"/>
          <w:sz w:val="18"/>
          <w:szCs w:val="18"/>
        </w:rPr>
      </w:pPr>
      <w:r>
        <w:rPr>
          <w:rFonts w:ascii="Times" w:hAnsi="Times" w:cs="Times"/>
          <w:color w:val="0E0E0E"/>
          <w:sz w:val="18"/>
          <w:szCs w:val="18"/>
        </w:rPr>
        <w:t>  Assignment: &lt;title, e.g., "Lab 1"&gt;</w:t>
      </w:r>
    </w:p>
    <w:p w14:paraId="38C2FABC" w14:textId="77777777" w:rsidR="00CA6E54" w:rsidRDefault="00CA6E54" w:rsidP="00CA6E54">
      <w:pPr>
        <w:widowControl w:val="0"/>
        <w:autoSpaceDE w:val="0"/>
        <w:autoSpaceDN w:val="0"/>
        <w:adjustRightInd w:val="0"/>
        <w:rPr>
          <w:rFonts w:ascii="Times" w:hAnsi="Times" w:cs="Times"/>
          <w:sz w:val="18"/>
          <w:szCs w:val="18"/>
        </w:rPr>
      </w:pPr>
    </w:p>
    <w:p w14:paraId="2B19DF7B" w14:textId="77777777" w:rsidR="00CA6E54" w:rsidRDefault="00CA6E54" w:rsidP="00CA6E54">
      <w:pPr>
        <w:widowControl w:val="0"/>
        <w:autoSpaceDE w:val="0"/>
        <w:autoSpaceDN w:val="0"/>
        <w:adjustRightInd w:val="0"/>
        <w:rPr>
          <w:rFonts w:ascii="Times" w:hAnsi="Times" w:cs="Times"/>
          <w:sz w:val="18"/>
          <w:szCs w:val="18"/>
        </w:rPr>
      </w:pPr>
      <w:r>
        <w:rPr>
          <w:rFonts w:ascii="Times" w:hAnsi="Times" w:cs="Times"/>
          <w:color w:val="0E0E0E"/>
          <w:sz w:val="18"/>
          <w:szCs w:val="18"/>
        </w:rPr>
        <w:t>  This program does ...</w:t>
      </w:r>
    </w:p>
    <w:p w14:paraId="1A9F3BB7" w14:textId="77777777" w:rsidR="00CA6E54" w:rsidRDefault="00CA6E54" w:rsidP="00CA6E54">
      <w:pPr>
        <w:widowControl w:val="0"/>
        <w:autoSpaceDE w:val="0"/>
        <w:autoSpaceDN w:val="0"/>
        <w:adjustRightInd w:val="0"/>
        <w:rPr>
          <w:rFonts w:ascii="Times" w:hAnsi="Times" w:cs="Times"/>
          <w:sz w:val="18"/>
          <w:szCs w:val="18"/>
        </w:rPr>
      </w:pPr>
      <w:r>
        <w:rPr>
          <w:rFonts w:ascii="Times" w:hAnsi="Times" w:cs="Times"/>
          <w:color w:val="0E0E0E"/>
          <w:sz w:val="18"/>
          <w:szCs w:val="18"/>
        </w:rPr>
        <w:t>*/</w:t>
      </w:r>
    </w:p>
    <w:p w14:paraId="69C2A0A3" w14:textId="77777777" w:rsidR="00CA6E54" w:rsidRDefault="00CA6E54" w:rsidP="00CA6E54">
      <w:pPr>
        <w:widowControl w:val="0"/>
        <w:autoSpaceDE w:val="0"/>
        <w:autoSpaceDN w:val="0"/>
        <w:adjustRightInd w:val="0"/>
        <w:rPr>
          <w:rFonts w:ascii="Times" w:hAnsi="Times" w:cs="Times"/>
          <w:b/>
          <w:bCs/>
          <w:sz w:val="28"/>
          <w:szCs w:val="28"/>
        </w:rPr>
      </w:pPr>
    </w:p>
    <w:p w14:paraId="6A998027" w14:textId="77777777" w:rsidR="00CA6E54" w:rsidRDefault="00CA6E54" w:rsidP="007252DF">
      <w:pPr>
        <w:widowControl w:val="0"/>
        <w:autoSpaceDE w:val="0"/>
        <w:autoSpaceDN w:val="0"/>
        <w:adjustRightInd w:val="0"/>
        <w:outlineLvl w:val="0"/>
        <w:rPr>
          <w:rFonts w:ascii="Times" w:hAnsi="Times" w:cs="Times"/>
          <w:b/>
          <w:bCs/>
          <w:sz w:val="28"/>
          <w:szCs w:val="28"/>
        </w:rPr>
      </w:pPr>
      <w:r>
        <w:rPr>
          <w:rFonts w:ascii="Times" w:hAnsi="Times" w:cs="Times"/>
          <w:b/>
          <w:bCs/>
          <w:color w:val="0E0E0E"/>
          <w:sz w:val="28"/>
          <w:szCs w:val="28"/>
        </w:rPr>
        <w:t>GRADING</w:t>
      </w:r>
    </w:p>
    <w:p w14:paraId="1DD64A70" w14:textId="77777777" w:rsidR="00CA6E54" w:rsidRDefault="00CA6E54" w:rsidP="00CA6E54">
      <w:pPr>
        <w:widowControl w:val="0"/>
        <w:autoSpaceDE w:val="0"/>
        <w:autoSpaceDN w:val="0"/>
        <w:adjustRightInd w:val="0"/>
        <w:rPr>
          <w:rFonts w:ascii="Times" w:hAnsi="Times" w:cs="Times"/>
          <w:sz w:val="32"/>
          <w:szCs w:val="32"/>
        </w:rPr>
      </w:pPr>
      <w:r>
        <w:rPr>
          <w:rFonts w:ascii="Times" w:hAnsi="Times" w:cs="Times"/>
          <w:color w:val="0E0E0E"/>
          <w:sz w:val="32"/>
          <w:szCs w:val="32"/>
        </w:rPr>
        <w:t>All 135 and 136 programs this semester will be graded on:</w:t>
      </w:r>
    </w:p>
    <w:p w14:paraId="40F25E3D" w14:textId="77777777" w:rsidR="00CA6E54" w:rsidRDefault="00CA6E54" w:rsidP="00CA6E54">
      <w:pPr>
        <w:widowControl w:val="0"/>
        <w:numPr>
          <w:ilvl w:val="0"/>
          <w:numId w:val="3"/>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E0E0E"/>
          <w:sz w:val="32"/>
          <w:szCs w:val="32"/>
        </w:rPr>
        <w:t xml:space="preserve">Correctness: Does your program work? </w:t>
      </w:r>
    </w:p>
    <w:p w14:paraId="2D1622CD" w14:textId="77777777" w:rsidR="00CA6E54" w:rsidRDefault="00CA6E54" w:rsidP="00CA6E54">
      <w:pPr>
        <w:widowControl w:val="0"/>
        <w:numPr>
          <w:ilvl w:val="0"/>
          <w:numId w:val="3"/>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E0E0E"/>
          <w:sz w:val="32"/>
          <w:szCs w:val="32"/>
        </w:rPr>
        <w:t>Testing: Have you generated sufficient and good test data to give reasonable confidence that your program works?</w:t>
      </w:r>
    </w:p>
    <w:p w14:paraId="4541E7BE" w14:textId="77777777" w:rsidR="00CA6E54" w:rsidRDefault="00CA6E54" w:rsidP="00CA6E54">
      <w:pPr>
        <w:widowControl w:val="0"/>
        <w:numPr>
          <w:ilvl w:val="0"/>
          <w:numId w:val="3"/>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E0E0E"/>
          <w:sz w:val="32"/>
          <w:szCs w:val="32"/>
        </w:rPr>
        <w:t>Structure: Have you structured your code to follow proper software engineering guidelines? This includes readability and maintainability.</w:t>
      </w:r>
    </w:p>
    <w:p w14:paraId="0C6432A0" w14:textId="77777777" w:rsidR="00CA6E54" w:rsidRDefault="00CA6E54" w:rsidP="00CA6E54">
      <w:pPr>
        <w:widowControl w:val="0"/>
        <w:numPr>
          <w:ilvl w:val="0"/>
          <w:numId w:val="3"/>
        </w:numPr>
        <w:tabs>
          <w:tab w:val="left" w:pos="220"/>
          <w:tab w:val="left" w:pos="720"/>
        </w:tabs>
        <w:autoSpaceDE w:val="0"/>
        <w:autoSpaceDN w:val="0"/>
        <w:adjustRightInd w:val="0"/>
        <w:ind w:hanging="720"/>
        <w:rPr>
          <w:rFonts w:ascii="Times" w:hAnsi="Times" w:cs="Times"/>
          <w:sz w:val="32"/>
          <w:szCs w:val="32"/>
        </w:rPr>
      </w:pPr>
      <w:r>
        <w:rPr>
          <w:rFonts w:ascii="Times" w:hAnsi="Times" w:cs="Times"/>
          <w:color w:val="0E0E0E"/>
          <w:sz w:val="32"/>
          <w:szCs w:val="32"/>
        </w:rPr>
        <w:t>Documentation: How well documented is your code? Good documentation does not repeat the code in English, but explains the point of each code block, highlighting any design decisions and/or tricky implementation details.</w:t>
      </w:r>
    </w:p>
    <w:p w14:paraId="7AF6EC5A" w14:textId="77777777" w:rsidR="00C45351" w:rsidRDefault="005A58FE"/>
    <w:sectPr w:rsidR="00C45351" w:rsidSect="008F248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E54"/>
    <w:rsid w:val="001A72E5"/>
    <w:rsid w:val="00465947"/>
    <w:rsid w:val="007252DF"/>
    <w:rsid w:val="0074202D"/>
    <w:rsid w:val="007E36C6"/>
    <w:rsid w:val="00CA6E54"/>
    <w:rsid w:val="00E6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0D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7252DF"/>
    <w:rPr>
      <w:rFonts w:ascii="Times New Roman" w:hAnsi="Times New Roman" w:cs="Times New Roman"/>
    </w:rPr>
  </w:style>
  <w:style w:type="character" w:customStyle="1" w:styleId="DocumentMapChar">
    <w:name w:val="Document Map Char"/>
    <w:basedOn w:val="DefaultParagraphFont"/>
    <w:link w:val="DocumentMap"/>
    <w:uiPriority w:val="99"/>
    <w:semiHidden/>
    <w:rsid w:val="007252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programming.com/tutorial/iomanip.html" TargetMode="External"/><Relationship Id="rId6" Type="http://schemas.openxmlformats.org/officeDocument/2006/relationships/hyperlink" Target="http://www.cplusplus.com/reference/iomani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800</Words>
  <Characters>4566</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Lab 12 - Secure Programming (</vt:lpstr>
      <vt:lpstr>Due: end of class</vt:lpstr>
      <vt:lpstr>OVERVIEW</vt:lpstr>
      <vt:lpstr>Task 0:</vt:lpstr>
      <vt:lpstr>Task 1:</vt:lpstr>
      <vt:lpstr>Footnotes:</vt:lpstr>
      <vt:lpstr>HAND IN</vt:lpstr>
      <vt:lpstr>GENERAL COMMENTS FOR ALL PROGRAMS THIS SEMESTER</vt:lpstr>
      <vt:lpstr>GRADING</vt:lpstr>
    </vt:vector>
  </TitlesOfParts>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Nunez</dc:creator>
  <cp:keywords/>
  <dc:description/>
  <cp:lastModifiedBy>Roy Nunez</cp:lastModifiedBy>
  <cp:revision>3</cp:revision>
  <cp:lastPrinted>2016-11-23T03:55:00Z</cp:lastPrinted>
  <dcterms:created xsi:type="dcterms:W3CDTF">2016-11-23T21:58:00Z</dcterms:created>
  <dcterms:modified xsi:type="dcterms:W3CDTF">2016-11-23T21:58:00Z</dcterms:modified>
</cp:coreProperties>
</file>